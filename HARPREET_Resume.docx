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0"/>
        <w:gridCol w:w="11280"/>
        <w:gridCol w:w="480"/>
      </w:tblGrid>
      <w:tr w:rsidR="004838C7" w14:paraId="1C303A86" w14:textId="77777777">
        <w:trPr>
          <w:tblCellSpacing w:w="0" w:type="dxa"/>
        </w:trPr>
        <w:tc>
          <w:tcPr>
            <w:tcW w:w="48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FEE5B6" w14:textId="77777777" w:rsidR="004838C7" w:rsidRDefault="004838C7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280" w:type="dxa"/>
            <w:shd w:val="clear" w:color="auto" w:fill="373D48"/>
            <w:tcMar>
              <w:top w:w="480" w:type="dxa"/>
              <w:left w:w="0" w:type="dxa"/>
              <w:bottom w:w="300" w:type="dxa"/>
              <w:right w:w="100" w:type="dxa"/>
            </w:tcMar>
            <w:hideMark/>
          </w:tcPr>
          <w:p w14:paraId="08BF796C" w14:textId="77777777" w:rsidR="004838C7" w:rsidRDefault="00000000">
            <w:pPr>
              <w:pStyle w:val="divdocumentdivname"/>
              <w:spacing w:line="8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  <w:shd w:val="clear" w:color="auto" w:fill="auto"/>
              </w:rPr>
            </w:pPr>
            <w:r>
              <w:rPr>
                <w:rStyle w:val="documentnamefName"/>
                <w:rFonts w:ascii="Century Gothic" w:eastAsia="Century Gothic" w:hAnsi="Century Gothic" w:cs="Century Gothic"/>
                <w:color w:val="FFFFFF"/>
                <w:spacing w:val="10"/>
                <w:sz w:val="72"/>
                <w:szCs w:val="72"/>
              </w:rPr>
              <w:t>HARPREET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 xml:space="preserve"> KAUR</w:t>
            </w:r>
          </w:p>
          <w:p w14:paraId="34A1D2EA" w14:textId="77777777" w:rsidR="004838C7" w:rsidRDefault="00000000">
            <w:pPr>
              <w:pStyle w:val="documentresumeTitle"/>
              <w:ind w:right="100"/>
              <w:rPr>
                <w:rStyle w:val="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shd w:val="clear" w:color="auto" w:fill="auto"/>
              </w:rPr>
              <w:t>Software Developer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40"/>
              <w:gridCol w:w="5640"/>
            </w:tblGrid>
            <w:tr w:rsidR="004838C7" w14:paraId="2342EF49" w14:textId="77777777">
              <w:trPr>
                <w:tblCellSpacing w:w="0" w:type="dxa"/>
              </w:trPr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14:paraId="3F253B11" w14:textId="77777777" w:rsidR="004838C7" w:rsidRDefault="00000000">
                  <w:pPr>
                    <w:pStyle w:val="divdocumentdivaddressdivParagraph"/>
                    <w:spacing w:line="10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  <w:p w14:paraId="4DCA952D" w14:textId="0C20291F" w:rsidR="004838C7" w:rsidRDefault="00000000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Calgary, AB, T3J</w:t>
                  </w:r>
                  <w:r w:rsidR="00167EF4"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 xml:space="preserve"> 0B5</w:t>
                  </w:r>
                </w:p>
                <w:p w14:paraId="6FC9CCAA" w14:textId="2AEFAABB" w:rsidR="004838C7" w:rsidRDefault="00000000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E-mail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harp</w:t>
                  </w:r>
                  <w:r w:rsidR="00167EF4"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erhundal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D967C" w14:textId="77777777" w:rsidR="004838C7" w:rsidRDefault="00000000">
                  <w:pPr>
                    <w:pStyle w:val="divdocumentdivaddressdivParagraph"/>
                    <w:spacing w:line="100" w:lineRule="atLeast"/>
                    <w:ind w:right="22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</w:tc>
            </w:tr>
          </w:tbl>
          <w:p w14:paraId="59E28DFF" w14:textId="77777777" w:rsidR="004838C7" w:rsidRDefault="004838C7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8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6E5E9B" w14:textId="77777777" w:rsidR="004838C7" w:rsidRDefault="004838C7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</w:tr>
    </w:tbl>
    <w:p w14:paraId="0141F4D6" w14:textId="77777777" w:rsidR="004838C7" w:rsidRDefault="004838C7">
      <w:pPr>
        <w:rPr>
          <w:vanish/>
        </w:rPr>
      </w:pPr>
    </w:p>
    <w:p w14:paraId="5A5A5429" w14:textId="77777777" w:rsidR="004838C7" w:rsidRDefault="004838C7">
      <w:pPr>
        <w:spacing w:line="100" w:lineRule="exact"/>
      </w:pPr>
    </w:p>
    <w:tbl>
      <w:tblPr>
        <w:tblStyle w:val="documentbodyContainer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4838C7" w14:paraId="4F29050B" w14:textId="77777777">
        <w:trPr>
          <w:tblCellSpacing w:w="0" w:type="dxa"/>
        </w:trPr>
        <w:tc>
          <w:tcPr>
            <w:tcW w:w="12240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565B9F5B" w14:textId="77777777" w:rsidR="004838C7" w:rsidRDefault="00000000">
            <w:pPr>
              <w:pStyle w:val="p"/>
              <w:spacing w:line="320" w:lineRule="atLeast"/>
              <w:ind w:left="720" w:right="480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Software Engineer Intern dedicated to improving skills through hands-on learning and development work. Proficient in mobile and desktop development environments. Adept at using HTML5, JavaScript and other programming languages to produce clean code. Well-organized and collaborative team player with strong communication and analytical abilities.</w:t>
            </w:r>
          </w:p>
          <w:p w14:paraId="13FD5209" w14:textId="77777777" w:rsidR="004838C7" w:rsidRDefault="00000000">
            <w:pPr>
              <w:pStyle w:val="section-gap-div"/>
              <w:ind w:left="720" w:right="480"/>
              <w:rPr>
                <w:rStyle w:val="container-2"/>
                <w:rFonts w:ascii="Century Gothic" w:eastAsia="Century Gothic" w:hAnsi="Century Gothic" w:cs="Century Gothic"/>
              </w:rPr>
            </w:pPr>
            <w:r>
              <w:rPr>
                <w:rStyle w:val="container-2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ocumentsection"/>
              <w:tblW w:w="1275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1508"/>
            </w:tblGrid>
            <w:tr w:rsidR="004838C7" w14:paraId="54B74D5C" w14:textId="77777777" w:rsidTr="00167EF4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40CCED" w14:textId="77777777" w:rsidR="004838C7" w:rsidRDefault="004838C7">
                  <w:pPr>
                    <w:pStyle w:val="documentleftmargincellParagraph"/>
                    <w:spacing w:line="320" w:lineRule="atLeast"/>
                    <w:rPr>
                      <w:rStyle w:val="document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6902A000" w14:textId="77777777" w:rsidR="004838C7" w:rsidRDefault="00000000">
                  <w:pPr>
                    <w:pStyle w:val="documentsectionSECTIONSUMMsectionheading"/>
                    <w:pBdr>
                      <w:left w:val="none" w:sz="0" w:space="25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436739F0" wp14:editId="6A267F6E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-88900</wp:posOffset>
                        </wp:positionV>
                        <wp:extent cx="431888" cy="432134"/>
                        <wp:effectExtent l="0" t="0" r="0" b="0"/>
                        <wp:wrapNone/>
                        <wp:docPr id="100002" name="Picture 10000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  <w:t>Skills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4838C7" w14:paraId="0D02AE3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4C0FC3D" w14:textId="77777777" w:rsidR="004838C7" w:rsidRDefault="00000000">
                        <w:pPr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61F39798" wp14:editId="590B8CFE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04" name="Picture 10000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A997AA4" w14:textId="77777777" w:rsidR="004838C7" w:rsidRDefault="00000000">
                        <w:pPr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Database: SQL Server, Mysql, Join tables/basic queries, inner/outer joins, basic understanding of relational databases</w:t>
                        </w:r>
                      </w:p>
                    </w:tc>
                  </w:tr>
                </w:tbl>
                <w:p w14:paraId="3AE11B4A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4838C7" w14:paraId="10F5233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E0B408" w14:textId="77777777" w:rsidR="004838C7" w:rsidRDefault="00000000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73D48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2B2CBFE5" wp14:editId="6ECA82F0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06" name="Picture 10000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F67820F" w14:textId="77777777" w:rsidR="004838C7" w:rsidRDefault="00000000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Excellent communication</w:t>
                        </w:r>
                      </w:p>
                    </w:tc>
                  </w:tr>
                </w:tbl>
                <w:p w14:paraId="2753A295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4838C7" w14:paraId="0C03F938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E91062B" w14:textId="77777777" w:rsidR="004838C7" w:rsidRDefault="00000000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73D48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6A0E2DB7" wp14:editId="3CFCC17D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08" name="Picture 10000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CA689DF" w14:textId="17AA1EF2" w:rsidR="004838C7" w:rsidRDefault="00000000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Languages : H</w:t>
                        </w:r>
                        <w:r w:rsidR="00167EF4"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TML</w:t>
                        </w: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, </w:t>
                        </w:r>
                        <w:r w:rsidR="00167EF4"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CSS, Bootstrap5, JavaScript</w:t>
                        </w:r>
                        <w:r>
                          <w:rPr>
                            <w:rStyle w:val="ratingTextpnth-last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 jQuery Linux, Apache, Mysql, Php</w:t>
                        </w:r>
                      </w:p>
                    </w:tc>
                  </w:tr>
                </w:tbl>
                <w:p w14:paraId="0F7C9E95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4838C7" w14:paraId="685C4BC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ADC6750" w14:textId="050B8EC8" w:rsidR="004838C7" w:rsidRDefault="004838C7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73D48"/>
                          </w:rPr>
                        </w:pP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742FD8" w14:textId="47759615" w:rsidR="004838C7" w:rsidRDefault="004838C7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D32699" w14:textId="77777777" w:rsidR="004838C7" w:rsidRDefault="004838C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150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7C7C3F" w14:textId="77777777" w:rsidR="004838C7" w:rsidRDefault="00000000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171F9F69" w14:textId="77777777" w:rsidR="004838C7" w:rsidRDefault="004838C7"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4838C7" w14:paraId="45E06BF2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334295" w14:textId="77777777" w:rsidR="004838C7" w:rsidRDefault="004838C7">
                  <w:pPr>
                    <w:rPr>
                      <w:rStyle w:val="container-2"/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508E13E3" w14:textId="77777777" w:rsidR="004838C7" w:rsidRDefault="00000000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6C1944A9" wp14:editId="206BFEE8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effectExtent l="0" t="0" r="0" b="0"/>
                        <wp:wrapNone/>
                        <wp:docPr id="100012" name="Picture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  <w:t>Work History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648B612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59DC96C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1452BE5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4384" behindDoc="0" locked="0" layoutInCell="1" allowOverlap="1" wp14:anchorId="6A1ED954" wp14:editId="3C845D8F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Apr 2022 - Current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5B1CD2E" w14:textId="47C45D5A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Front End Developer</w:t>
                        </w:r>
                      </w:p>
                      <w:p w14:paraId="61192125" w14:textId="77777777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Busy QA, Toronto, ON</w:t>
                        </w:r>
                      </w:p>
                      <w:p w14:paraId="1C197491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Coded using HTML, CSS, Bootstrap and JavaScript to develop features for both mobile and desktop platforms.</w:t>
                        </w:r>
                      </w:p>
                      <w:p w14:paraId="17999646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Produced websites compatible with multiple browsers.</w:t>
                        </w:r>
                      </w:p>
                      <w:p w14:paraId="7A26CCB9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Designed and updated layouts to meet usability and performance requirements.</w:t>
                        </w:r>
                      </w:p>
                      <w:p w14:paraId="45E5C984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Discussed issues with team members to provide resolution and apply best practices.</w:t>
                        </w:r>
                      </w:p>
                      <w:p w14:paraId="1B7096D6" w14:textId="06DD4B7C" w:rsidR="004838C7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Developed </w:t>
                        </w:r>
                        <w:r w:rsidR="00167EF4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website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for desktop and mobile operating systems.</w:t>
                        </w:r>
                      </w:p>
                      <w:p w14:paraId="344A468D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Updated old code bases to modern development standards, improving functionality.</w:t>
                        </w:r>
                      </w:p>
                      <w:p w14:paraId="20815A61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Improved tools to boost user interaction and deliver design versatility</w:t>
                        </w:r>
                      </w:p>
                      <w:p w14:paraId="24BA69E2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</w:t>
                        </w:r>
                        <w:r w:rsidR="00B54344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regulatory and compliance standards for user interface designs</w:t>
                        </w:r>
                      </w:p>
                      <w:p w14:paraId="321ECCD0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4A43E4E3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7BF15DC7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2B07C7DE" w14:textId="29B0BA8C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21BA070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7184C23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8E6BF29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7402C8A" w14:textId="221DDF7E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05FBF5" wp14:editId="299FCB02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6" name="Picture 10001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B54344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Feb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2020 - </w:t>
                        </w:r>
                        <w:r w:rsidR="004050DB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Apr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 xml:space="preserve"> 2022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F956CB" w14:textId="1415089A" w:rsidR="004838C7" w:rsidRDefault="004050DB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Manual</w:t>
                        </w:r>
                        <w:r w:rsidR="00B54344"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 xml:space="preserve"> Tester</w:t>
                        </w:r>
                      </w:p>
                      <w:p w14:paraId="5F83671C" w14:textId="292D5438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Rogers Wireless</w:t>
                        </w:r>
                        <w:r w:rsidR="00B54344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(Likewise)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, Toronto, ON</w:t>
                        </w:r>
                      </w:p>
                      <w:p w14:paraId="16B37D54" w14:textId="77777777" w:rsidR="007D5967" w:rsidRPr="007D5967" w:rsidRDefault="007D5967" w:rsidP="007D596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Execution of automated scripts according to the defined Test Strategy</w:t>
                        </w:r>
                        <w:r>
                          <w:rPr>
                            <w:rFonts w:ascii="Segoe UI" w:hAnsi="Segoe UI" w:cs="Segoe UI"/>
                            <w:color w:val="FFFFFF"/>
                          </w:rPr>
                          <w:t xml:space="preserve">. </w:t>
                        </w: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Maintain scripts that fail due to system changes.</w:t>
                        </w:r>
                      </w:p>
                      <w:p w14:paraId="7EDBACFE" w14:textId="77777777" w:rsidR="007D5967" w:rsidRPr="007D5967" w:rsidRDefault="007D5967" w:rsidP="007D596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Log defects using the proper severity and priority criteria, conduct preliminary troubleshooting and escalate any major issues through the proper channels.</w:t>
                        </w:r>
                      </w:p>
                      <w:p w14:paraId="4C88964A" w14:textId="77777777" w:rsidR="007D5967" w:rsidRPr="007D5967" w:rsidRDefault="007D5967" w:rsidP="007D596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Participate and assist actions around defects triage, prioritization, tracking, fixing, and validation</w:t>
                        </w:r>
                      </w:p>
                      <w:p w14:paraId="2EFA8534" w14:textId="77777777" w:rsidR="007D5967" w:rsidRPr="007D5967" w:rsidRDefault="007D5967" w:rsidP="007D596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Summarize and report the automation test results to product owners and project teams.</w:t>
                        </w:r>
                      </w:p>
                      <w:p w14:paraId="5BD4DA14" w14:textId="77777777" w:rsidR="007D5967" w:rsidRPr="007D5967" w:rsidRDefault="007D5967" w:rsidP="007D596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Work with managers and peers to focus on Continuous Improvement activities within their areas of responsibility.</w:t>
                        </w:r>
                      </w:p>
                      <w:p w14:paraId="0FBF2854" w14:textId="77777777" w:rsidR="007D5967" w:rsidRPr="007D5967" w:rsidRDefault="007D5967" w:rsidP="007D596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Introduced agile methodologies and development best practices to division to enhance product development.</w:t>
                        </w:r>
                      </w:p>
                      <w:p w14:paraId="337AEA0B" w14:textId="77777777" w:rsidR="007D5967" w:rsidRPr="007D5967" w:rsidRDefault="007D5967" w:rsidP="007D596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pBdr>
                            <w:left w:val="none" w:sz="0" w:space="0" w:color="auto"/>
                          </w:pBdr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7D596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Followed SDLC best practices within Agile environment to produce rapid iterations for clients.</w:t>
                        </w:r>
                      </w:p>
                      <w:p w14:paraId="7CF62BCE" w14:textId="77777777" w:rsidR="004838C7" w:rsidRDefault="004838C7" w:rsidP="007D5967">
                        <w:pPr>
                          <w:pStyle w:val="documentulli"/>
                          <w:spacing w:line="320" w:lineRule="atLeast"/>
                          <w:ind w:left="72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6E1C0BFF" w14:textId="77777777" w:rsidR="007D5967" w:rsidRDefault="007D5967" w:rsidP="007D5967">
                        <w:pPr>
                          <w:pStyle w:val="documentulli"/>
                          <w:spacing w:line="320" w:lineRule="atLeast"/>
                          <w:ind w:left="72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3B52C60D" w14:textId="0AFB84A3" w:rsidR="007D5967" w:rsidRPr="007D5967" w:rsidRDefault="007D5967" w:rsidP="007D5967">
                        <w:pPr>
                          <w:pStyle w:val="documentulli"/>
                          <w:spacing w:line="320" w:lineRule="atLeast"/>
                          <w:ind w:left="72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D1B2ACC" w14:textId="77777777" w:rsidR="004838C7" w:rsidRDefault="004838C7">
                  <w:pPr>
                    <w:rPr>
                      <w:vanish/>
                    </w:rPr>
                  </w:pPr>
                </w:p>
                <w:p w14:paraId="2863645E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3FC3679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80E29FE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6D9F76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1E9F692F" wp14:editId="6492EFD6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0" name="Picture 10002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Sep 2016 - Nov 2019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28B2F75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Technical Support Representative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0A8812F" w14:textId="77777777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ITech Wireless, Toronto, ON</w:t>
                        </w:r>
                      </w:p>
                      <w:p w14:paraId="2B70AE35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Respond emails from customers and assist with appointment bookings</w:t>
                        </w:r>
                      </w:p>
                      <w:p w14:paraId="1CD801B2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Validation of apple and other mobile products</w:t>
                        </w:r>
                      </w:p>
                      <w:p w14:paraId="25C5C65C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Upgrade firmware of different mobile/tablet products</w:t>
                        </w:r>
                      </w:p>
                      <w:p w14:paraId="2F576FD8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Performing Functional and GUI testing on the application using various combinations (positive &amp; negative testing)</w:t>
                        </w:r>
                      </w:p>
                      <w:p w14:paraId="486A82B1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Train new employees and explained protocols clearly and efficiently</w:t>
                        </w:r>
                      </w:p>
                      <w:p w14:paraId="3924963F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Offered troubleshooting of connectivity issues across networks such as Wi-Fi, cellular.</w:t>
                        </w:r>
                      </w:p>
                      <w:p w14:paraId="4BA4AF79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Test and repair all mobile devices and other hardware components</w:t>
                        </w:r>
                      </w:p>
                      <w:p w14:paraId="07ECA4D4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Collaborated with supervisors to escalate and address customer inquiries or technical issues.</w:t>
                        </w:r>
                      </w:p>
                      <w:p w14:paraId="1C7C13C3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Used ticketing systems to manage and process support actions and requests.</w:t>
                        </w:r>
                      </w:p>
                      <w:p w14:paraId="5F0EE2E6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Resolved diverse range of technical issues across multiple systems and applications for customers and end-users across various time zones.</w:t>
                        </w:r>
                      </w:p>
                      <w:p w14:paraId="59238132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Assisted customers in identifying issues and explained solutions to restore service and functionality.</w:t>
                        </w:r>
                      </w:p>
                      <w:p w14:paraId="42204DBB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Provided Tier 1 IT support to non-technical internal users through desk side support services.</w:t>
                        </w:r>
                      </w:p>
                      <w:p w14:paraId="0EC0E2D0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Responded promptly to incoming sales leads and requests for technical support.</w:t>
                        </w:r>
                      </w:p>
                      <w:p w14:paraId="18EAB4B8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18778460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685A6689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35AF8EC5" w14:textId="77777777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6C52CE5B" w14:textId="6F1C8F3A" w:rsidR="00B54344" w:rsidRDefault="00B54344" w:rsidP="00B54344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6696F9C" w14:textId="77777777" w:rsidR="004838C7" w:rsidRDefault="004838C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EB7B27" w14:textId="77777777" w:rsidR="004838C7" w:rsidRDefault="00000000">
                  <w:pPr>
                    <w:pStyle w:val="documentrightmargincellParagraph"/>
                    <w:spacing w:line="320" w:lineRule="atLeast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</w:tr>
          </w:tbl>
          <w:p w14:paraId="4D9A0884" w14:textId="77777777" w:rsidR="004838C7" w:rsidRDefault="004838C7"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4838C7" w14:paraId="61F4F2E6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45957C" w14:textId="77777777" w:rsidR="004838C7" w:rsidRDefault="004838C7">
                  <w:pPr>
                    <w:rPr>
                      <w:rStyle w:val="container-2"/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6D846E3E" w14:textId="77777777" w:rsidR="004838C7" w:rsidRDefault="00000000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73D48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7407D4AF" wp14:editId="6B7725A6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effectExtent l="0" t="0" r="0" b="0"/>
                        <wp:wrapNone/>
                        <wp:docPr id="100022" name="Picture 1000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  <w:t>Education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2EA4BC3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862335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1016446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54EC36AF" wp14:editId="04FAA847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4" name="Picture 10002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Aug 2014 - Apr 2016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D7097DC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</w:rPr>
                          <w:t xml:space="preserve">Advanced Diploma: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</w:rPr>
                          <w:t>Computer System Technician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637EC93B" w14:textId="77777777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George Brown College - Toronto, ON</w:t>
                        </w:r>
                      </w:p>
                      <w:p w14:paraId="11FAD572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Academic projects</w:t>
                        </w:r>
                      </w:p>
                      <w:p w14:paraId="5EDB374D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How to embed an audio (1 MONTH)</w:t>
                        </w:r>
                      </w:p>
                      <w:p w14:paraId="1AE56A5A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Built a website using HTML and CSS accessible on all devices</w:t>
                        </w:r>
                      </w:p>
                      <w:p w14:paraId="6E2DCF51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Built a fully functional website</w:t>
                        </w:r>
                      </w:p>
                      <w:p w14:paraId="6E774159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Coordinated with my team members</w:t>
                        </w:r>
                      </w:p>
                      <w:p w14:paraId="7012D4F6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Worked as a team lead in managing projects in a timely manner</w:t>
                        </w:r>
                      </w:p>
                      <w:p w14:paraId="1D80D549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DOM in JavaScript (2 WEEKS)</w:t>
                        </w:r>
                      </w:p>
                      <w:p w14:paraId="728304FE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Helped in solving problems in big projects</w:t>
                        </w:r>
                      </w:p>
                      <w:p w14:paraId="27954215" w14:textId="77777777" w:rsidR="004838C7" w:rsidRDefault="00000000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Helped in grasping Java.</w:t>
                        </w:r>
                      </w:p>
                      <w:p w14:paraId="52127504" w14:textId="77777777" w:rsidR="007D5967" w:rsidRDefault="007D5967" w:rsidP="007D5967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  <w:p w14:paraId="27637C4F" w14:textId="2414EE9B" w:rsidR="007D5967" w:rsidRDefault="007D5967" w:rsidP="007D5967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0D64C53" w14:textId="77777777" w:rsidR="004838C7" w:rsidRDefault="004838C7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4838C7" w14:paraId="475872A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83ACFAA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33D797C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0528" behindDoc="0" locked="0" layoutInCell="1" allowOverlap="1" wp14:anchorId="1F1650F6" wp14:editId="362CA471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Aug 2009 - Jul 2013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6A6F5A" w14:textId="77777777" w:rsidR="004838C7" w:rsidRDefault="00000000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degree"/>
                            <w:rFonts w:ascii="Century Gothic" w:eastAsia="Century Gothic" w:hAnsi="Century Gothic" w:cs="Century Gothic"/>
                          </w:rPr>
                          <w:t xml:space="preserve">Bachelor of Technology: </w:t>
                        </w:r>
                        <w:r>
                          <w:rPr>
                            <w:rStyle w:val="spanprogramline"/>
                            <w:rFonts w:ascii="Century Gothic" w:eastAsia="Century Gothic" w:hAnsi="Century Gothic" w:cs="Century Gothic"/>
                          </w:rPr>
                          <w:t>Computer Science</w:t>
                        </w:r>
                        <w:r>
                          <w:rPr>
                            <w:rStyle w:val="singlecolumnspanpaddedlinenth-child1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63E995A" w14:textId="77777777" w:rsidR="004838C7" w:rsidRDefault="00000000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Punjab Technical University - Punjab, India</w:t>
                        </w:r>
                      </w:p>
                      <w:p w14:paraId="7A8DDA5F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C, C++, .Net, php</w:t>
                        </w:r>
                      </w:p>
                      <w:p w14:paraId="2EFF760F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relational databases, Oracle and Microsoft SQL Server</w:t>
                        </w:r>
                      </w:p>
                      <w:p w14:paraId="1960E78E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SQL data manipulation</w:t>
                        </w:r>
                      </w:p>
                      <w:p w14:paraId="359FFEB7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Strong knowledge of software QA methodologies, tools and processes</w:t>
                        </w:r>
                      </w:p>
                      <w:p w14:paraId="55FB7AEF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Learned how to use JIRA Software for Test Planning</w:t>
                        </w:r>
                      </w:p>
                      <w:p w14:paraId="2BA81577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Solid understanding of software testing methodologies</w:t>
                        </w:r>
                      </w:p>
                      <w:p w14:paraId="6A4C4C9F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Ability to derive test scenarios from user stories and user cases</w:t>
                        </w:r>
                      </w:p>
                      <w:p w14:paraId="0C245A2A" w14:textId="77777777" w:rsidR="004838C7" w:rsidRDefault="00000000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● Contribute to sprint planning, sprint review/retrospectives and daily stand-ups meetings</w:t>
                        </w:r>
                      </w:p>
                      <w:p w14:paraId="69A3AE09" w14:textId="77777777" w:rsidR="004838C7" w:rsidRDefault="004838C7">
                        <w:pPr>
                          <w:pStyle w:val="p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732386C" w14:textId="77777777" w:rsidR="004838C7" w:rsidRDefault="004838C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73D48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AB47F9" w14:textId="77777777" w:rsidR="004838C7" w:rsidRDefault="00000000">
                  <w:pPr>
                    <w:pStyle w:val="documentrightmargincellParagraph"/>
                    <w:spacing w:line="320" w:lineRule="atLeast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0D173A6C" w14:textId="77777777" w:rsidR="004838C7" w:rsidRDefault="004838C7">
            <w:pPr>
              <w:rPr>
                <w:rStyle w:val="container-2"/>
                <w:rFonts w:ascii="Century Gothic" w:eastAsia="Century Gothic" w:hAnsi="Century Gothic" w:cs="Century Gothic"/>
              </w:rPr>
            </w:pPr>
          </w:p>
        </w:tc>
      </w:tr>
    </w:tbl>
    <w:p w14:paraId="73B35F98" w14:textId="77777777" w:rsidR="004838C7" w:rsidRDefault="004838C7">
      <w:pPr>
        <w:rPr>
          <w:rFonts w:ascii="Century Gothic" w:eastAsia="Century Gothic" w:hAnsi="Century Gothic" w:cs="Century Gothic"/>
          <w:sz w:val="22"/>
          <w:szCs w:val="22"/>
        </w:rPr>
      </w:pPr>
    </w:p>
    <w:sectPr w:rsidR="004838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8EDD" w14:textId="77777777" w:rsidR="00171676" w:rsidRDefault="00171676">
      <w:pPr>
        <w:spacing w:line="240" w:lineRule="auto"/>
      </w:pPr>
      <w:r>
        <w:separator/>
      </w:r>
    </w:p>
  </w:endnote>
  <w:endnote w:type="continuationSeparator" w:id="0">
    <w:p w14:paraId="771D8E65" w14:textId="77777777" w:rsidR="00171676" w:rsidRDefault="00171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F0A87241-6032-4A11-A743-342E6DE244B6}"/>
    <w:embedBold r:id="rId2" w:fontKey="{E871330D-C9C2-4CF1-B72A-9EB57B8A7315}"/>
    <w:embedItalic r:id="rId3" w:fontKey="{AEBCF06E-B45F-4333-912D-991C04CBEEC7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4" w:fontKey="{CB80FF14-2C4D-4F63-814B-F4D933FEF22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4D87" w14:textId="77777777" w:rsidR="00167EF4" w:rsidRDefault="00167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F5B4" w14:textId="77777777" w:rsidR="004838C7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44FD" w14:textId="77777777" w:rsidR="00167EF4" w:rsidRDefault="00167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4B23" w14:textId="77777777" w:rsidR="00171676" w:rsidRDefault="00171676">
      <w:pPr>
        <w:spacing w:line="240" w:lineRule="auto"/>
      </w:pPr>
      <w:r>
        <w:separator/>
      </w:r>
    </w:p>
  </w:footnote>
  <w:footnote w:type="continuationSeparator" w:id="0">
    <w:p w14:paraId="05384B1A" w14:textId="77777777" w:rsidR="00171676" w:rsidRDefault="00171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74F6" w14:textId="77777777" w:rsidR="00167EF4" w:rsidRDefault="00167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D9E0" w14:textId="77777777" w:rsidR="004838C7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7C7B" w14:textId="77777777" w:rsidR="00167EF4" w:rsidRDefault="00167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89E5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F692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A64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9237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EC3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BAEB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A2B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E4C1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A6C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AECD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072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642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9EDC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841B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FEBC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588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E219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E67D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7B6B2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01C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A40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D0BA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B69B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F212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CC3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3C9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EE5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CE8A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865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8C68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30B0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E47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A6C4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668C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92B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C68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61877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060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2E3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BCF0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E494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C4BE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A2F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A4DD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A428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412738C6"/>
    <w:multiLevelType w:val="multilevel"/>
    <w:tmpl w:val="6C30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234036">
    <w:abstractNumId w:val="0"/>
  </w:num>
  <w:num w:numId="2" w16cid:durableId="495918784">
    <w:abstractNumId w:val="1"/>
  </w:num>
  <w:num w:numId="3" w16cid:durableId="928394295">
    <w:abstractNumId w:val="2"/>
  </w:num>
  <w:num w:numId="4" w16cid:durableId="218444885">
    <w:abstractNumId w:val="3"/>
  </w:num>
  <w:num w:numId="5" w16cid:durableId="1696807623">
    <w:abstractNumId w:val="4"/>
  </w:num>
  <w:num w:numId="6" w16cid:durableId="1935740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C7"/>
    <w:rsid w:val="00167EF4"/>
    <w:rsid w:val="00171676"/>
    <w:rsid w:val="004050DB"/>
    <w:rsid w:val="004838C7"/>
    <w:rsid w:val="0049073B"/>
    <w:rsid w:val="007D5967"/>
    <w:rsid w:val="007F31F0"/>
    <w:rsid w:val="00B54344"/>
    <w:rsid w:val="00E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D9328"/>
  <w15:docId w15:val="{A6D6C4EA-FCC7-054D-B720-9DB07C6D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left-padding-cell">
    <w:name w:val="left-padding-cell"/>
    <w:basedOn w:val="DefaultParagraphFont"/>
    <w:rPr>
      <w:shd w:val="clear" w:color="auto" w:fill="373D48"/>
    </w:rPr>
  </w:style>
  <w:style w:type="character" w:customStyle="1" w:styleId="documentleft-box">
    <w:name w:val="document_left-box"/>
    <w:basedOn w:val="DefaultParagraphFont"/>
    <w:rPr>
      <w:shd w:val="clear" w:color="auto" w:fill="373D48"/>
    </w:rPr>
  </w:style>
  <w:style w:type="paragraph" w:customStyle="1" w:styleId="divdocumentdivnameSec">
    <w:name w:val="div_document_div_nameSec"/>
    <w:basedOn w:val="Normal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NAME">
    <w:name w:val="div_document_div_PARAGRAPH_NAME"/>
    <w:basedOn w:val="Normal"/>
  </w:style>
  <w:style w:type="paragraph" w:customStyle="1" w:styleId="divdocumentdivname">
    <w:name w:val="div_document_div_name"/>
    <w:basedOn w:val="Normal"/>
  </w:style>
  <w:style w:type="character" w:customStyle="1" w:styleId="documentnamefName">
    <w:name w:val="document_name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FFFFFF"/>
      <w:sz w:val="32"/>
      <w:szCs w:val="32"/>
    </w:rPr>
  </w:style>
  <w:style w:type="paragraph" w:customStyle="1" w:styleId="divdocumentdivSECTIONCNTC">
    <w:name w:val="div_document_div_SECTION_CNTC"/>
    <w:basedOn w:val="Normal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CNTC">
    <w:name w:val="div_document_div_PARAGRAPH_CNTC"/>
    <w:basedOn w:val="Normal"/>
  </w:style>
  <w:style w:type="character" w:customStyle="1" w:styleId="divdocumentdivaddressdiv">
    <w:name w:val="div_document_div_address_div"/>
    <w:basedOn w:val="DefaultParagraphFont"/>
  </w:style>
  <w:style w:type="paragraph" w:customStyle="1" w:styleId="divdocumentdivaddressdivParagraph">
    <w:name w:val="div_document_div_address_div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pBdr>
        <w:top w:val="none" w:sz="0" w:space="24" w:color="auto"/>
        <w:bottom w:val="none" w:sz="0" w:space="15" w:color="auto"/>
        <w:right w:val="none" w:sz="0" w:space="5" w:color="auto"/>
      </w:pBdr>
      <w:shd w:val="clear" w:color="auto" w:fill="373D48"/>
    </w:pPr>
    <w:rPr>
      <w:shd w:val="clear" w:color="auto" w:fill="373D48"/>
    </w:rPr>
  </w:style>
  <w:style w:type="character" w:customStyle="1" w:styleId="documentright-box">
    <w:name w:val="document_right-box"/>
    <w:basedOn w:val="DefaultParagraphFont"/>
    <w:rPr>
      <w:shd w:val="clear" w:color="auto" w:fill="373D48"/>
    </w:rPr>
  </w:style>
  <w:style w:type="character" w:customStyle="1" w:styleId="right-padding-cell">
    <w:name w:val="right-padding-cell"/>
    <w:basedOn w:val="DefaultParagraphFont"/>
    <w:rPr>
      <w:shd w:val="clear" w:color="auto" w:fill="373D48"/>
    </w:rPr>
  </w:style>
  <w:style w:type="table" w:customStyle="1" w:styleId="documenttopsection">
    <w:name w:val="document_topsection"/>
    <w:basedOn w:val="TableNormal"/>
    <w:tblPr/>
  </w:style>
  <w:style w:type="character" w:customStyle="1" w:styleId="container-2">
    <w:name w:val="container-2"/>
    <w:basedOn w:val="DefaultParagraphFont"/>
  </w:style>
  <w:style w:type="paragraph" w:customStyle="1" w:styleId="documentsectionSECTIONSUMM">
    <w:name w:val="document_section_SECTION_SUMM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paragraphsinglecolumn">
    <w:name w:val="document_paragraph_singlecolumn"/>
    <w:basedOn w:val="Normal"/>
  </w:style>
  <w:style w:type="paragraph" w:customStyle="1" w:styleId="p">
    <w:name w:val="p"/>
    <w:basedOn w:val="Normal"/>
  </w:style>
  <w:style w:type="paragraph" w:customStyle="1" w:styleId="section-gap-div">
    <w:name w:val="section-gap-div"/>
    <w:basedOn w:val="Normal"/>
    <w:pPr>
      <w:spacing w:line="400" w:lineRule="atLeast"/>
    </w:pPr>
    <w:rPr>
      <w:sz w:val="40"/>
      <w:szCs w:val="40"/>
    </w:rPr>
  </w:style>
  <w:style w:type="character" w:customStyle="1" w:styleId="documentleftmargincell">
    <w:name w:val="document_leftmargincell"/>
    <w:basedOn w:val="DefaultParagraphFont"/>
  </w:style>
  <w:style w:type="paragraph" w:customStyle="1" w:styleId="documentleftmargincellParagraph">
    <w:name w:val="document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SECTIONSUMMsectionheading">
    <w:name w:val="document_section_SECTION_SUMM + section_heading"/>
    <w:basedOn w:val="Normal"/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sz w:val="32"/>
      <w:szCs w:val="32"/>
    </w:rPr>
  </w:style>
  <w:style w:type="character" w:customStyle="1" w:styleId="divtwocolleftpadding">
    <w:name w:val="div_twocolleftpadding"/>
    <w:basedOn w:val="div"/>
    <w:rPr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bdr w:val="none" w:sz="0" w:space="0" w:color="auto"/>
      <w:vertAlign w:val="baseline"/>
    </w:rPr>
  </w:style>
  <w:style w:type="character" w:customStyle="1" w:styleId="documentparagraphsinglecolumnCharacter">
    <w:name w:val="document_paragraph_singlecolumn Character"/>
    <w:basedOn w:val="DefaultParagraphFont"/>
  </w:style>
  <w:style w:type="character" w:customStyle="1" w:styleId="ratingTextpnth-last-child1">
    <w:name w:val="ratingText_p_nth-last-child(1)"/>
    <w:basedOn w:val="DefaultParagraphFont"/>
  </w:style>
  <w:style w:type="table" w:customStyle="1" w:styleId="documentparagraphwrapperdivparagraph">
    <w:name w:val="document_paragraphwrapper_div_paragraph"/>
    <w:basedOn w:val="TableNormal"/>
    <w:tblPr/>
  </w:style>
  <w:style w:type="character" w:customStyle="1" w:styleId="documentrightmargincell">
    <w:name w:val="document_rightmargincell"/>
    <w:basedOn w:val="DefaultParagraphFont"/>
  </w:style>
  <w:style w:type="table" w:customStyle="1" w:styleId="documentsection">
    <w:name w:val="document_section"/>
    <w:basedOn w:val="TableNormal"/>
    <w:tblPr/>
  </w:style>
  <w:style w:type="paragraph" w:customStyle="1" w:styleId="documentparagraphwrapperdivheading">
    <w:name w:val="document_paragraphwrapper_div_heading"/>
    <w:basedOn w:val="Normal"/>
    <w:pPr>
      <w:pBdr>
        <w:left w:val="none" w:sz="0" w:space="25" w:color="auto"/>
      </w:pBdr>
    </w:pPr>
  </w:style>
  <w:style w:type="paragraph" w:customStyle="1" w:styleId="divtwocolleftpaddingParagraph">
    <w:name w:val="div_twocolleftpadding Paragraph"/>
    <w:basedOn w:val="divParagraph"/>
  </w:style>
  <w:style w:type="paragraph" w:customStyle="1" w:styleId="divParagraph">
    <w:name w:val="div Paragraph"/>
    <w:basedOn w:val="Normal"/>
  </w:style>
  <w:style w:type="character" w:customStyle="1" w:styleId="documentparagraphdateswrapper">
    <w:name w:val="document_paragraph_dates_wrapp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paragraph" w:customStyle="1" w:styleId="documentrightmargincellParagraph">
    <w:name w:val="document_rightmargincell Paragraph"/>
    <w:basedOn w:val="Normal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table" w:customStyle="1" w:styleId="documentbodyContainer">
    <w:name w:val="document_bodyContainer"/>
    <w:basedOn w:val="TableNormal"/>
    <w:tblPr/>
  </w:style>
  <w:style w:type="paragraph" w:styleId="Header">
    <w:name w:val="header"/>
    <w:basedOn w:val="Normal"/>
    <w:link w:val="HeaderChar"/>
    <w:uiPriority w:val="99"/>
    <w:unhideWhenUsed/>
    <w:rsid w:val="00167E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F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7E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HARPREET KAUR</vt:lpstr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HARPREET KAUR</dc:title>
  <cp:lastModifiedBy>Harpreet Kaur</cp:lastModifiedBy>
  <cp:revision>3</cp:revision>
  <dcterms:created xsi:type="dcterms:W3CDTF">2022-11-21T07:26:00Z</dcterms:created>
  <dcterms:modified xsi:type="dcterms:W3CDTF">2022-11-21T19:17:00Z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9f328776-b586-4cc6-8abe-892705242936</vt:lpwstr>
  </property>
  <property fmtid="{D5CDD505-2E9C-101B-9397-08002B2CF9AE}" pid="3" name="x1ye=0">
    <vt:lpwstr>zF4AAB+LCAAAAAAABAAUmzdig1AUBA9EQU4lOWeBgI6ccxBwemMXrmRJ8N/bnbFlCkERnsZwCucEnkcwEiVoBIERnKdgEcUhEIX9cPK6iCAl1+Q5oiHCPgZSOlxwXvq1Skd535wn2pGpntZ2PXDukLoXWuH2RHRNp0KVeGJAYGLnmY8MeUZBznZfDRsiiIgaNliBxnKiIj3rNPG+iE+S+VFVmnfsK+s9TypLnxSbG3F2YdjIdb1qEhOzYOJuCcd</vt:lpwstr>
  </property>
  <property fmtid="{D5CDD505-2E9C-101B-9397-08002B2CF9AE}" pid="4" name="x1ye=1">
    <vt:lpwstr>INuoe5fd696S+GchW5cLh7+3G6ZJ8LZL4ay9xrLRnr2M1WuREC7EleBDxa3f+FicUDBQGLNSqERrVN+XcexBjLneRbvLtotyUleN04vwtDTZSaAs8HkHbjYrDVjU7bg2vfm5peDPgd2m5kvkEmzgVynqitHPgHMlNyrUyUyRC5m//gm7a2Id7tmuM5vkhQl1bwsvxYUtYSPSNSSwIcW5HRW+8RjzlvJYeQZnfz9+OdpCY1WrLiPn6YVcFxS2dcW</vt:lpwstr>
  </property>
  <property fmtid="{D5CDD505-2E9C-101B-9397-08002B2CF9AE}" pid="5" name="x1ye=10">
    <vt:lpwstr>anMbwTofvTqxhJ5HyFvbwf3X2ZHSgXVM0PQFyYHhyBn85lyh5EpQp/7LYlq9SVZvpDdUrawdcvMmV/xvTbClTCj74LlMBFPwXs8l58Tb0H6d/lU8WxW037qXIfqa1aBAdABVjBXBGdDeaID+sX64F0IokbNf2NL4J82c089Q5obr3DBgubgri3NG0O+rW0RYsU0Y7u4AcfJUp3oJEw/SyuB+pasG9usLQa9262im7WXZmSzYvdTdSnqhZ23E/Ys</vt:lpwstr>
  </property>
  <property fmtid="{D5CDD505-2E9C-101B-9397-08002B2CF9AE}" pid="6" name="x1ye=11">
    <vt:lpwstr>670Q4/WrNFg8IX8t+1z+N79tmRI8micnKtNGKobiibmfRsVRHu+T/ShgJI4p+GXkh8f6Rhkz/IXB94qa8G4qdzeyJidJ4D31hzJ0y7vbqxe5IpAVn5HWaWDDxyv9gehc4/jUN1etAAbhu2D2SeXtCnkDALNH91gdLAPaq7hfHoyWFZTsM/sxgHigyU57oAteitCCuJK09oNDwJd/vkNsXeR2Jcq8Qj9pHVCYUkGSU19PVCTpOWo2VtqkepjC1dW</vt:lpwstr>
  </property>
  <property fmtid="{D5CDD505-2E9C-101B-9397-08002B2CF9AE}" pid="7" name="x1ye=12">
    <vt:lpwstr>a8lbxB+QSgMqT38NPzglRw5AHo97ss/y01pqjsUnbXKCnzgj3nKNb25HVOhmlnrzRhLoGET4AsIBsd+DgHnUVYG9C+1B1R11URgxsunlZcuBZDrnCdd0dlZe8TjvHonzaPsVoNFS6qhm0rCTLRUMRnvqh3cqRqX5gSL5bvUQ3u7X1P8M1smr6BgWCqTqkR8nrRD9vj/NBr8OI2yXSI0QaNOPvbP7qjvb74j7yQ8VDHw+Q2QXs6gT22bCM6d14eM</vt:lpwstr>
  </property>
  <property fmtid="{D5CDD505-2E9C-101B-9397-08002B2CF9AE}" pid="8" name="x1ye=13">
    <vt:lpwstr>SfJPygBXViUv0AaaiwY2Wb61QaZu0JanaJ/HZP9EkZuwQ24RNfHEkVxKJS7sQ6049dO6YlyPZIJHj+7aMC0V2KSIy3Qk2oUOFBnhxpdv1zXR6534zgYQ6TdgdZxMiLZelHybIYUeiBw0zQzAR7HFfJCe7oxS1OBkB9ls0FVBQjdX3T+7ICO+rpScyYsXrHNUg9Nh22rTPDgYlaAk5B9A+CF9BNfa72b5RZFmknSfWcbHIWGexAtas78FZv0ATYu</vt:lpwstr>
  </property>
  <property fmtid="{D5CDD505-2E9C-101B-9397-08002B2CF9AE}" pid="9" name="x1ye=14">
    <vt:lpwstr>FMC3m3gCUiVZrLuPlAkmDKi/8ZGv8OG8aVOym1Fi1KMZECsOEZ8cwFxI6e0gU0TFpps0innVRVqUlZ4d6ulIDw2AWLvFTQLcsVvWLWKkochaPtGIzKg7PMSDtr8TWGnwvdNrTTuzYw2jIQYVrdaOy2lvZSGQqBQZt8lNRLt+d9i7NTkpchsT7lt5BxSP4Jb9NztjoipljGpGbIukNEEGu3Erzen3efC4r2xWMqtSIJVeCY374x8wZzvDjph8x9b</vt:lpwstr>
  </property>
  <property fmtid="{D5CDD505-2E9C-101B-9397-08002B2CF9AE}" pid="10" name="x1ye=15">
    <vt:lpwstr>eqcnz2fFzFwFjotsJQTdK5I5Ge7oSIEqFtQvy217Nfn1ltPb3RaOwu3IrzIg3y53liw5Xj+GdgrbE3i+KzIRR1xWSeMQstaNu+LHFJ00oyFKmx4JPMFiL2MLzxhjaYjxyoV1VVZx9Gqi6vod5fyvc1UzvocKgLV2XTwyyIfA4lCXURX6e+LvwiyXcBrB11YidLwVAWrUTZ/eIZcsMwxo+gbTthedhd6lHIBmR0SFzyc24pCH64pXO87OCXD0UqM</vt:lpwstr>
  </property>
  <property fmtid="{D5CDD505-2E9C-101B-9397-08002B2CF9AE}" pid="11" name="x1ye=16">
    <vt:lpwstr>s2Cp+zpjzOuItV6YlEKaYSZ+cmJOaYd+z+MglOzJYlBfwkWgsIMTgPDkWIY9FzKTDWFYjnLyFTTmM6lAchGxF+T5Bn9tzpw4PZydufmgokBUR7c78HhaKvWbYUmpNUxgbkAnQgpnAuXGe+fTOmE8GhaCqloXoRs5J9PufXHQWwwvdNmPE5yEGZ2bJX3BHVUvaJkijjAmOa+kavLm9t3YTObo7lvA2LDOFTzBGKtbH61iyks9TZcUEG6s1p1XRsF</vt:lpwstr>
  </property>
  <property fmtid="{D5CDD505-2E9C-101B-9397-08002B2CF9AE}" pid="12" name="x1ye=17">
    <vt:lpwstr>tFUv9jbKPEfb+rQxosT15QSnQ/oQJ17pxCGqHWo8ElDE27IqTxn3BCEA/6zdNackt0fKXCuYHCb+9lQY9d7Vxzb/pTRezQ3GSpfS2cJOCQGX+ZxeaajqQndNSV+0QCMppEBZsM9/zLYxKC7h0LPTC4fEm/qO3cIkpQD1HkAsd+Uncx6l1TXfJprSaehJ8RivI0gJnu1034+VITtn4qHMBcAVIkHQ2Ma1PoD4u9pLW+yIhtaw9FXuQXd3nHUI9wG</vt:lpwstr>
  </property>
  <property fmtid="{D5CDD505-2E9C-101B-9397-08002B2CF9AE}" pid="13" name="x1ye=18">
    <vt:lpwstr>5w9k6cJdf/6g4ueic1opgwbTjAW88PugAKVVyCNDKwzQvymJBAyfzGpu8sA/I73NwJuzhfHimBbzYw0v7YUwyWABzwch+A8t1mP48qxPUnQ4Xl9PvxNTLqmwD0gM8uEhzR4+omVOXfxYzQJPwFtr1ybVLluwgn+MPLjP81ALY6RNP9TYrthShzN8sjL6roPz8ykPYqxp62KuwE6W7MRlWHybI8eC1Fsk9sCXF94EVZVySe/+VqvWT9MTAbJpZMT</vt:lpwstr>
  </property>
  <property fmtid="{D5CDD505-2E9C-101B-9397-08002B2CF9AE}" pid="14" name="x1ye=19">
    <vt:lpwstr>KdXgWysP6qajPRg7junw/6M1Ukon89DYz+JrgJC6Sn3L3Ww/YfK7tXIBlfn9CI+HmU8MnOa2a/RXg0wqb4OtjCGuFw2CMqBSY7waTmAIPrBUUHe/gFop66Bf7oR98RfhfcIgLk/IMGvFjxezpt9Op0eeLyjxigzpNpffG12srhipeRm5kHL1qcpFbvMd7LRvzwsiVbrraU0ND/lq9/dYsqXOBS3C2A+RVqwATFcw3aGLEQ4uPfM8fZu9s6M8k1+</vt:lpwstr>
  </property>
  <property fmtid="{D5CDD505-2E9C-101B-9397-08002B2CF9AE}" pid="15" name="x1ye=2">
    <vt:lpwstr>V0OM+N8oO6T+Ixw3eahxZdib6VhTJmgLWvdV9ZQs0NduHLNkeE1cr7FEpu5iaYXpbkk2SLbEB0Uj4U29H8I7+tEC6k26LXAPj2jPhV3cei5+CXGqOT6i9KSYinUH6E00M1QB2901ACkIocT2KYQsif8w6j6wHi7ogx8jtl+d5hh70BDk5+1R/ALoyU2N+Vg6+HtiYycAJSdFimYzF4rja/G6jzB62TrQWPu/iBKw0qZkHYpDy2FBPBh8udC1fr+</vt:lpwstr>
  </property>
  <property fmtid="{D5CDD505-2E9C-101B-9397-08002B2CF9AE}" pid="16" name="x1ye=20">
    <vt:lpwstr>vdtpUD8cVsKQL2IEbusywdyHZ5BafVdsqoScbcOERthlVa8ey7gQBYFK44bXHONcNib6zQh3OuXUV4+2hgjpYCec64HeT1uEGi54FX18g+tdXvRzn622Z5QSxFrJbFvnNuTWDAWnpxQ2wccWM4r+sGEzFcq9Fr2sfX/pvohs6H1qzt15h+jU9qfR2zWMGYvHl9LHoRX0n9wPm2z9wCMZBRCu11XBqw8oSByiJU0mpjnN0lR0D6hQhYqvR0ODmGg</vt:lpwstr>
  </property>
  <property fmtid="{D5CDD505-2E9C-101B-9397-08002B2CF9AE}" pid="17" name="x1ye=21">
    <vt:lpwstr>79EBY/xb790MsEJap4c06jqWv8Ze/4lQdrfXhRJnrThIeYer3ooO7MxwOOiO1IJQKzyXmKpg+kp6wKnKX2/ajf8drBEcbxbUThktfFO4xHKjVSrgVciKdnXJ7zcVdk/h6uPmQfppypnMaIX8h5MStdZuz+lH9Tm34ByB+9s98jXOtBafIa53UU+KrfBYbl9beBThhTURRd20bRy6L+4ElxT3wwuZHFrOA6IHrigXOvKKd/bqsjbhXeY5+mHhe59</vt:lpwstr>
  </property>
  <property fmtid="{D5CDD505-2E9C-101B-9397-08002B2CF9AE}" pid="18" name="x1ye=22">
    <vt:lpwstr>aft6xCzGPrK6d2VIBoQbaKMYZu3bAIdrBqhH/7TcwJSNvjEzCbD7hBJpMq5SoItNw7M2MIKnoBRwlTIDKvum9gON+WyVDS8fjeSHMvezlk35xvmvdbBgNN/GM5In6R/A6iS+xc1tol1agaNj5eRP2ccylqE26U17BfSDmhfl0Od+p8QtHPaj/It7tz+PHLfa10Bwx8mhyZidc35EMuP9PyxHD8WN/VxYTjnLlPr3m3mouFjJHMKOOluf52OIjNp</vt:lpwstr>
  </property>
  <property fmtid="{D5CDD505-2E9C-101B-9397-08002B2CF9AE}" pid="19" name="x1ye=23">
    <vt:lpwstr>fGTkW4+idyyKD8vapQSEX2BJFEUT/l8zMy5owek/SdR7cPUoXMMkh/Qjgo07NlRzuf+i3yvOl7PUx71OkiCyheD5d7z/agmlVf3wcBD/BPQAyHyLUmcMqwx2EVGHj4fgA0uKrzQEFoVKwjECSZcvb0Jw84UlrIQRXEgdfhqpmfqntFqkP5aook1E71Xh+AB3bp/7PJ6RgpoUTymo8gN+RdtQhM1H0HCzVBH+3j0ev5GPxZxrIcz7LpAP3U0ig/v</vt:lpwstr>
  </property>
  <property fmtid="{D5CDD505-2E9C-101B-9397-08002B2CF9AE}" pid="20" name="x1ye=24">
    <vt:lpwstr>D0sK05Bb/M7k94bdbKuvYdskrnAS4ukZaqOpx3Cx/fx03XgXT0p0cOaGxB7K5i1x9q6+7Mr85pQgNzDW6ZhjWTfEZzW8M0xwuUcx8e+6A/tu1GiTXuXEQ8BvgnYol5T8O//Y95Dlrxrmm9txwqM/O+3RWOMCS8rhF4+d5Em1wEdfRDlHAp7FNMedyNEn5dTNM30941Y0AKTOqPK1VsqUWLjZDJY9mi2d3wwL/DCoj+dzhqR9QoH6tN8n3ZJRbQR</vt:lpwstr>
  </property>
  <property fmtid="{D5CDD505-2E9C-101B-9397-08002B2CF9AE}" pid="21" name="x1ye=25">
    <vt:lpwstr>i0JRRaXzI01dH3Etptoxksg3QgJ3i9UyAMcKpeOl20OEqITGEWu8Ck3uZDubfik1dLhoDkr+5/sH3th5RMbb8qXld+K6fMc7osY5/ZXajPUaiC3RmEE1Y9xYFo1dq/ffVV13um2d7fWQb5rfKxGj3lNKNTftD85Fw/LaVHKXDlfj2B/VKI+HZpX8GF0pnmHbX6GJhn/miIvvKP0WKAa+mhG5gtndl6U+0YAjC9zi5nKzD3SPP3IkK62IVSU4z0x</vt:lpwstr>
  </property>
  <property fmtid="{D5CDD505-2E9C-101B-9397-08002B2CF9AE}" pid="22" name="x1ye=26">
    <vt:lpwstr>83XC5pRaJqKA28bZcgFFSC4MKpl1h3f83koZKKLJ0qeOdfGpLgmSSsNma/qeS3Tktth9qkFLKFYQzfrS/fLcGvQaJkarFoHyFWdLsV3eAb+FkbQfT8BA/MDKpBtk59+b7nqnfLQFU6be8+WBDV7gRYXvxLt60kl2DWAIlxP7BrE594ltJrF4/lqKLNw/EfVoD9bpAlEtuYH0F6VCtAunYEKWgE2yhdqVYa+dVj3XwPyL34JnGmoBeEYPgWtDHNH</vt:lpwstr>
  </property>
  <property fmtid="{D5CDD505-2E9C-101B-9397-08002B2CF9AE}" pid="23" name="x1ye=27">
    <vt:lpwstr>4LSU0uwp+WTlGvIVjOsFkQUtfHer+JMPB/vEdYaWSuDYY6V7JhLbFQypWqddy9ITFnWUXKjfgc8Xe9hKM92vZqROYTatQvtApHP3fsDFZWBLzRNZb75KxBTHc/9UUAIIjKgBW4TZ1Q/sualylgzYKCTkC6OSFmx5ZshgNhx0S/oZhX+SPDX96I4ehy1+RHGLX+yxrymPG4/W+0T1w74WwAQzsalrCO3mL2DiVU0wet7JkyiRO8EvKDKhlwq4GxI</vt:lpwstr>
  </property>
  <property fmtid="{D5CDD505-2E9C-101B-9397-08002B2CF9AE}" pid="24" name="x1ye=28">
    <vt:lpwstr>fQ9yKJVhXvIy6VCyU0EeEZa9Z8IUw691qKbZbob5dbOIuuGu8M8XFFe5NGrLFcaEuj6+kz9G3TGZhUAcuuGEBoBm4Noo2C7oj8OiuVk2fl/CKn4bVs+TMRGoD68xNmdohXchrZHkaD5nnMZG5I1bQ8KeeQFfX3xDX0i9eGNphizSYJItezxRHCWwp1zoQTQGl/zCoB+VH77XmyR0I14kb+DGdjMgiFTdff7/KKbZou9uZH2sFEmWudz1S2MqeaR</vt:lpwstr>
  </property>
  <property fmtid="{D5CDD505-2E9C-101B-9397-08002B2CF9AE}" pid="25" name="x1ye=29">
    <vt:lpwstr>ErZ6HFzIAEir4VoDa2ZrHG1xE5JOd0pgA2sm0pdm5xklbk3byQu6g2lQMFRNI3uFOCH5UaP/oQ89aCYFqHzhNvnFvPHAFFuGVxphjf8/BOMMYT/M38wD6QBo+ZiGIw3NAZT70uaDl5q/xcONLJdaPWHr1or23fawqn9ed7MjZUmCW8jzlMfbTe1VUzpMGbNh6VLuz17aGsuy2hGS1o3K+jGRgc8HqPN0eMAhk+46iLQ4SksPfYvb/q7KpT9TANw</vt:lpwstr>
  </property>
  <property fmtid="{D5CDD505-2E9C-101B-9397-08002B2CF9AE}" pid="26" name="x1ye=3">
    <vt:lpwstr>3vVe/OZGbrmIW1FCkctwnRFuCWUVU2dSFRKvqcnoZ/woO07yvG0WjP7+SlpLNkkFg1dWfbDqk19Q7iZOTSMwuo/ua0yKSge9PROW/9WZ9E3vhfnh7RzfQphXNuZ1gMhC5IT+QTDvCkhaEFfFndxGsUOVRNYAtcfdZUybhFvP0XuaWBbNxIauJDGb98Sk6JrMieGyZ8Mxdf4mUVe8VfImg2+bW1g3so1LZQPxdyC+XPbPB5+P0ut7VHUsSLCpcs+</vt:lpwstr>
  </property>
  <property fmtid="{D5CDD505-2E9C-101B-9397-08002B2CF9AE}" pid="27" name="x1ye=30">
    <vt:lpwstr>aJGd4oHYAQHRZCB06G/FwMprUWSrL9wVD3JusdrFoKE3P4XWSuSZUKQyDvvaYJW2OSMp5E8gsOeptrEhgWJsquV3BO6N5/DudI6lVYChjMdxSMcBgwrOgMXnmdAvLzW3XUJeS1EKN3gZ8FKu2p2zHpnA9AodXRRwconsC7zH7B0hGi/oiVjrEUwIHAVxo+P7BAX79qiyLJAaA+FVYrPZk+JpKl0Puu7HBBv2QCuQ40ORrcAxk5f+Y1lPkl7+Tde</vt:lpwstr>
  </property>
  <property fmtid="{D5CDD505-2E9C-101B-9397-08002B2CF9AE}" pid="28" name="x1ye=31">
    <vt:lpwstr>Y3d63GbPMK1WGrby9bB4qVW3qpKPw+JPo6TVbyiDenwYaQ5UU8/cnB4itrJRXdUkQpljtTu/n2a199eun6RDedGJec2e4iSJuVITvQTIQUeMLsoUYBNvdy0BKGQnMkPY8stPX+8r3j8/MFJdnwa81AUoLKF3tb1q4OpK+iaFstF3jc5BFayfOB7/iKioYCUs0+BXTlQhYpbBeUtLrdvAH+meuTcFUBtwWA2X2UNhodI6Jkl0T4DnKx9LubMuhZ3</vt:lpwstr>
  </property>
  <property fmtid="{D5CDD505-2E9C-101B-9397-08002B2CF9AE}" pid="29" name="x1ye=32">
    <vt:lpwstr>Er8cRCrFz884ABQBq0y9RsgaR3ex9KYXeyYHrse+IvHGP/L0LBX7cAXUQziijoaWiJXzdKBP+IVPg6k+bEre6y3nef7AknNYcRH3OwEg9ciFCjPotHY2euMe42mHXu9FMDM9jopp3jb+mzpRivgyMHvPKzzOcGZ2svIIxs3WL9U7GubPDV1SPY2memLeRGwLu1nfbA3FATLxZaiie5ED8DAtXfnW4e0hVE6mk3XO5MhMAjLFyC/uAeSDqAdkePH</vt:lpwstr>
  </property>
  <property fmtid="{D5CDD505-2E9C-101B-9397-08002B2CF9AE}" pid="30" name="x1ye=33">
    <vt:lpwstr>qgfCcRRYpF9IncEE7eZV8v5kf7P0CuS4D6q46HaadoftUKtj4QrslQ2oIa5/yg7J/jWSjaxZEuKF0zJf9otoKMEKWPGbP1YFvgcSihTWXYC66HYN9kq4WTIRqfbkpTWnvpNRkF3almQxpHGwK+0vOT1KRH6sLATFWQedpEwr4dONPF/HYx9BdEXFIDIMl22gQq7Ji+dkqGjfx/WEe2bMBSsoL1nLI/s0uAFyOzvg4OI3onGkcuQsT+hOBY2NjET</vt:lpwstr>
  </property>
  <property fmtid="{D5CDD505-2E9C-101B-9397-08002B2CF9AE}" pid="31" name="x1ye=34">
    <vt:lpwstr>1Rd4fVFUI1pHzuFCr/nKPgwB6GxIsJ8bK5ghSLOA7bbsmwPPATckrTfJ62n0DYH6pOvVVcBb9kWmVNsPIbSY2uuAtuopHBK2caP6m1wFxJDmNvJ4YCZbra0RiXTJH3wCY3esPLwG/qLYslufmaOuAhhArfwkYdMN6OXw5yLL9yjA+KQ1At+kf+oZ8LKhy5Ge9kv/PC0X34hnBurpphCt82s+/+tsCMt0K1HjQfpVKK54cDWgC1z5pB11xoW5sPw</vt:lpwstr>
  </property>
  <property fmtid="{D5CDD505-2E9C-101B-9397-08002B2CF9AE}" pid="32" name="x1ye=35">
    <vt:lpwstr>HO/dNaLtlGkCU609EwNkVCt4SkyL4nk3utlcNTC8BSqq0Zou9UpOcEKgbLhJfDNhfnOwZk93XPLWZPrmkAsjmKq+yl+WxmcxFp2InhXPfq4SJ2aDbjK4e2XAWLYMlbzgIwiJmalKoCNAA5eSUm549rdjnQJEy1Zc9RhcRQiRYMYsMongPEjENZ9SqIdHvIXr1jd3eChPQZiPLCgpyXm+0g4ncK/t55uKZFU4HAVZy/oYRcSsjY/jyLhnkYVidee</vt:lpwstr>
  </property>
  <property fmtid="{D5CDD505-2E9C-101B-9397-08002B2CF9AE}" pid="33" name="x1ye=36">
    <vt:lpwstr>Gxcli9rf6mMR7qEEkibXutlyupm5XgRoA5RstSUn+yJHxvkSWUObTjoPPykoaYNXQddRtFh63rIjeGk9Zf21WLcms2o9KbHSoCPwTGYnP51Jxjoa5JY2IMkW3BrWwTBOH20qtGwCus9o5ItrC1H3pP7wXno88pluQs6EdlN7WYVm/sLgYVZDjN8AKYBBiUIHAeWIY2FWLPwQrj9v5gCx5dnEb5ze6LYnnYzSVniR5xi+mPLcmptx5yeplgr9jc5</vt:lpwstr>
  </property>
  <property fmtid="{D5CDD505-2E9C-101B-9397-08002B2CF9AE}" pid="34" name="x1ye=37">
    <vt:lpwstr>jCQfN2xI9zickKEeWlo0xMMMimieTo6UY0hBJZWyBf+ebyCJ3t9hnnkWp3whtvm5FIKrcEEJqbAP8SEvq4wq3WrGG03chJh0WWwLUudunUQZ3NsFdDaVJJReQYQ+ZUnvC5sBQ+BUVmWZ35n2n9dUhZ5sJc9yv3gy50uqwHmSg7eftCrL3u4euukwxLLctwdD9XI7Hu9lHne7tfbYHOBvsLZnoy8dl+NGITbPGoqMOqPImM3EyXMYsLMyEfIv5O8</vt:lpwstr>
  </property>
  <property fmtid="{D5CDD505-2E9C-101B-9397-08002B2CF9AE}" pid="35" name="x1ye=38">
    <vt:lpwstr>CshH86wAVwG9ziNj1f8XkUQiduY890p4I0LZjR7IzAQbMuTsq3/eMROHGYqBzvckTy38onI//7IbzmdLwiuRsuCyeKwTHWpJoejZ3gHaHFjM9YHSM8PJBxXzLpAIe5DkNHl0PKlj5+T4fxBcsE+yW21CF9ZGiqi9IwaPfCaQfI3RNhdMCkD9Xv0MBm5LIYu2Oe0cfNvgn5enXwqfUj8TMHtOe6LUfwtekplb/han0fGakfVm2LSeQTS5t+1kbHi</vt:lpwstr>
  </property>
  <property fmtid="{D5CDD505-2E9C-101B-9397-08002B2CF9AE}" pid="36" name="x1ye=39">
    <vt:lpwstr>RTSjPvFtL1tAekmq5MsKs/YpUv5zBWJqovrhdqGqtKv+B3yobKJ3+iHL7smEkfNCXOZQxYc7VtNKSQ720nYc/3Mx3Fy/+vRishV4GEkBNUBsMDmIJ2GPutgAxxTEJl+osKRUHoKHX/XbZJFMUlkL8t0rJDmMtzD5IsDoOIhA3mLCBuvPj6oDGDzqbO24lQq8SfoKGvQGxr89THHM91JijMIP7/OSM6rSt77DRgP2UT64vyEm4BICaCcJwYa4WMH</vt:lpwstr>
  </property>
  <property fmtid="{D5CDD505-2E9C-101B-9397-08002B2CF9AE}" pid="37" name="x1ye=4">
    <vt:lpwstr>uiVh8xFeq7IroPxp1KS/I8yMFWcUUudcesnRVfkmjuVrXcHijqngMYsS599iVi5VCawQzb27I5kAz1eqFFkOzqgG9IRJB28R8+fl+rYOEiIZJFNlACdb+Uvqzway0Pea3MKY6HDtlXTCDQHEt63VyN7OOSpJHp0ObTC1WB9maV0CL2Sx+5+xMTDuJ5yL4EF+gIEgEA6LJWsMInALMyaLX1hez0jB8KVazG3d5uxSoPuQa7JDOJ4RxpwUBCNtAyc</vt:lpwstr>
  </property>
  <property fmtid="{D5CDD505-2E9C-101B-9397-08002B2CF9AE}" pid="38" name="x1ye=40">
    <vt:lpwstr>EPo+1U/drU63Lbqn7IqcTuAWzVAJdoyrUuIdCEe+aJ9bwTydQ1aVqaEg649DXYanprJJtL/+ljcnsYJZ/P9gm8GRvrZ/wJyU7O+s4YsuQYELzGd+1McHHgR+OO0fAv1/0O2GtmAmgJpPwFJK5CMKr+IX+L/G6ZWjWNgJu2AJjT+u7aupv6GDc2gct0keh5Yp/IlTiFbYm3Z/AXBT0cthdrjlXA6ndHWpR4jExF6Z5jMNs2avvm9uWsDRWbCY9Jl</vt:lpwstr>
  </property>
  <property fmtid="{D5CDD505-2E9C-101B-9397-08002B2CF9AE}" pid="39" name="x1ye=41">
    <vt:lpwstr>CWPReESAv49MsqYAYGBI/yhdF1F8gWBPC24/5lfnNrAvwwc1WVomNiDqULyW/YHw6Pc5PNLyCnIxOiZJLBxuUVmNfBRDfx78oY42L6G6VOhk95CQTkJ2BRjfJ+5ohg1MNNb9Kurxs6DMUvZZI/a54A8A79hHvWPTo1323Rm/isr03VSDwnQ8cYqTl8SyAKdZT4oemE0PlupQ/wlyc1U1S9NbUAD+imoNAgEZrj21JhlC/3EhhvoMs/VbCgKYnJ1</vt:lpwstr>
  </property>
  <property fmtid="{D5CDD505-2E9C-101B-9397-08002B2CF9AE}" pid="40" name="x1ye=42">
    <vt:lpwstr>/apbOiepS/o+07cXv4d/vkZZR4INqbC7UCk7av7fMhTLMo2KEdF55fmFxvtWx30LxSMRbirCnlXlopPZBfeNuh7Ebs7P4NXMSaIAWI5jLg724+0t9OHajvyJ+OypK4Ae1vVEgUIr/S88NQ/HGktHzzHqH8NC7SdbVIJ/FEzdGs7JZorkEs8w5xn/XzjwkW7FP66J5k4OXzqcZIxfq9Sjc6dpya8zCDq2jPOtkHowSH2G0ggUxiG3MlH3aHu3VEb</vt:lpwstr>
  </property>
  <property fmtid="{D5CDD505-2E9C-101B-9397-08002B2CF9AE}" pid="41" name="x1ye=43">
    <vt:lpwstr>/HShTMlMo7id1s3RnxOdmAckv6AuAzTQLdttSYpsziV/NSBHUNM4NLT+uyzfpMeRlrFbWc3qbGt6Ec7XqlHQ/jNegwlcb/4kKPiknreIZzxTy7s2HxTdQBpfAHs635SYCsi/augtiLgKJgUdfDrJpsxihDTZMxOC3M5gjLWwQbYlhoEc/14cik83kD+gpoCbeETsW+gRaoW6Joz1ov+k912tGXVMUmR/vpstIO985uKQoaOoinsgfdXLNCBwvdG</vt:lpwstr>
  </property>
  <property fmtid="{D5CDD505-2E9C-101B-9397-08002B2CF9AE}" pid="42" name="x1ye=44">
    <vt:lpwstr>MLQAdVpwl6M0lbDpWEq9N3Fy/EkFlyklYFKKgJS71a3XGAxQJFv2+G615OMZhYz9nupXEe7VzLuZk0lrgdZru+FlF8NlQVV+8mLULJ4VjDNAwKf5UVl9zz4Me2um/iFgD0tYs0zthZM3WrU78BcQSjEQB0cAPzpEXf9czpeq3tdj1dl6lk1HQV+BR5G3iR6wp/oaFcTBCJS3ht5W+oTdMayzH9vocnEHehRf3HUYL4qYRAjTjrBGuJSl0k/vc6C</vt:lpwstr>
  </property>
  <property fmtid="{D5CDD505-2E9C-101B-9397-08002B2CF9AE}" pid="43" name="x1ye=45">
    <vt:lpwstr>uYWp1IZ7ArfsIph4I2HVR+ZG97MePgV8lYGHDZ1qUMTCZQUWNer3ppfPBc8TffD34IcqnsontVm24YDKnKm1Z/V2FDIvHsmbOmxNhNRDV139G8yfRDqYYwO5k3MNDUlQinz4vgLyYq0gIQ+tqTqwT+2/ORx3H5qdfBUwwp8c7PY4vnh6nDfj07tAlJrfp+d/+J3sQnBOAYpO55mvJ1iFbI93P57XlNUfZQ1mvFl215hdcK5s3o7PNdrauNtgQ/G</vt:lpwstr>
  </property>
  <property fmtid="{D5CDD505-2E9C-101B-9397-08002B2CF9AE}" pid="44" name="x1ye=46">
    <vt:lpwstr>cBOV+KvC8jejF6ZZUBMJ9aAyWiK4QG47Zo4ZMz+f6WgUozCcw+yRFN01e9BXjQrZ+4fxZduYxoZeqkAUI2QJL4gqqeQqz+5oVmAXMrjlAV3LkF+o1bDxG33+yyLj1fOI3P0eLU9pd3QIasXSS48+ep0t+7k28bdg3Fz/NndT9ZLRVH9ctPptjzMdNGpvIEI3fGKcvrUgQkaXhIicl+nMZiqOgeRm6uyAei15POBzHzFWVQVSrKsZz21FxYIhAAs</vt:lpwstr>
  </property>
  <property fmtid="{D5CDD505-2E9C-101B-9397-08002B2CF9AE}" pid="45" name="x1ye=47">
    <vt:lpwstr>TaNthCtZltvkaA+ATZYmVwQpEgQJ5aon6sMXq92x9DFxreDWdmvvca6d2E/7TSDlIzRWN81GAcLfH0xLt3JvwDMeiRq6xF02PYU/VZULm3V7pteueGRYrCBU7W7WvD0+xmRKDHs3Ksg0Eew+jS5H428zbXxToJCz0I8o5T0uE9EsDpfdizgPC33/tvA3a0ey82n8n10M830JeHDHrifH2qzZPqzHlmUDnc1brqbU9NwOrfxkVCeaZXSr6jfcsTB</vt:lpwstr>
  </property>
  <property fmtid="{D5CDD505-2E9C-101B-9397-08002B2CF9AE}" pid="46" name="x1ye=48">
    <vt:lpwstr>FyEuYGrzD/25vgQN1k3FKs/O2CS0spWsW7zyHqRmsx3tNGGYY22bN2r11kNUX1qejpWug2IRyGLtTCsQpuxPVoNmUcJFu8f0HL6uJBO1LzAeplg/DNe44LMw+5fD1aNdg6uXpg/QJ491jsLTjCtO0mV2f7jIhH/nWh411klFU2NlxtqX35L5Aju4nQBHr+vugR0NW1vRNVEp/DylRX3ARw44xwsjnbydRGWmnWSMcir9xKdebWivI7BoKagY5Bw</vt:lpwstr>
  </property>
  <property fmtid="{D5CDD505-2E9C-101B-9397-08002B2CF9AE}" pid="47" name="x1ye=49">
    <vt:lpwstr>qdn9kFgMAYu43oTjlTZvFF1aKHQEpR1M5fszBwP6iW5kQjh3IJVJCLLy20Fdvf6jwSaNGTfGzJxYjo/LRQJ8tA3JLqEUqSL/Gb8GoSRZd3fpS1HpqF6Ao4vecx6dLvqKu1JqGfZBwfUd1FIJH+DU6ehhlUyjia6Zfx+dOqvg1k23UOAkVnRVWD9jzHbCuKGl7sgRzsKw2CC175CDTiywrnwTTQ3w5OTc1AP6yBqGtLImog3eF2VCYaqAESdxqDd</vt:lpwstr>
  </property>
  <property fmtid="{D5CDD505-2E9C-101B-9397-08002B2CF9AE}" pid="48" name="x1ye=5">
    <vt:lpwstr>5AlIA79tJ6iHxw+Tx+DbZFNXk6qaUHf/4U1rBs9eH67G4yDk2ulQAuuedEPLxL+UT89fHjg1UkfRUU7mblpQ11HPFBlNh6mKdr2IyB86or4Zbp/niDeCDHeXhfbuRAQXN/17+rYKOEa9pQ5nzKUBZBNQ7cEsJ4ve/9V4cdfdi7WMWl/l9H+FGJnuV5PezdhhUqxpJorXSP953sCX4dENUXME9EKINFrRqJlwjl4b3tIq+HRI2ZVL0S+HJUm9y7y</vt:lpwstr>
  </property>
  <property fmtid="{D5CDD505-2E9C-101B-9397-08002B2CF9AE}" pid="49" name="x1ye=50">
    <vt:lpwstr>8b+MJYoJEndV38bvhsXLVVW6lH+J1iDZLSHdtROCsA8T5oQbWOeYEuI2efkVbuqCWsMHVGmxon7tJ3pcnIEH8R2PRTdNmQ2Jopy1lmIEOWkFyExGnBswYMUXvR1uNfr/8EWs16yukiS/ooOpQVhhfKx141rBV3/bg5lj18c1amQlMz8f4hPzfsEp3tFfmQFYRf3Tr10fgFHJFfEX8/LnIzF52iY/QJvtgFmRjbeQlVTv2er8as27p8EzBlfVClX</vt:lpwstr>
  </property>
  <property fmtid="{D5CDD505-2E9C-101B-9397-08002B2CF9AE}" pid="50" name="x1ye=51">
    <vt:lpwstr>vnbUWfolteQHu8xt7XH2OpIJR9bllaFSQEE1KPb1upcMN3hoxsV8eUdOYqajIAtDfolw3DGM5YG0/AzswMGeBxzetOW2vw1GPWxZ+jq5j7L+oyxPzPwJkyYOF+FxZi2MigIikFcl2DYhUiEerZvG0+MDDw4Uy2OXnmquYqCj6HUM30oP5Ym9kqQxj72Wk42xwznWEzUsekiHYW1LlJfd0VJmgPftsB/SzhzukJ6+tWaEwrEN0aTZXZt3U9MplN3</vt:lpwstr>
  </property>
  <property fmtid="{D5CDD505-2E9C-101B-9397-08002B2CF9AE}" pid="51" name="x1ye=52">
    <vt:lpwstr>BDxIQsGYf3soaL8dlDeGaab1hsgvycQjFnH+4zpuhy78jqY514i52iFfyMQr5uRPckTtsBURXhl+EcH/+N1TrPzHQe3jhPeYSd8GA1CExjvgkEWOcX4/Yamofoly2xmzd0whMdRsIypyzrdKymrVzM2WKhwynU9cHNuW8plDcfJmTVx+CsDfgL6I41G2RySuBvLKLiXD6ZjYtGAALezP46+Izu6QdKOfsUgoInkcYh9xcI7DqhOe22nuIK/jUU8</vt:lpwstr>
  </property>
  <property fmtid="{D5CDD505-2E9C-101B-9397-08002B2CF9AE}" pid="52" name="x1ye=53">
    <vt:lpwstr>HSubrdduqjS33up4rzrD41cCSFdfLP+2Pdnv7ZXSfeviOxzeedpXGAZB0dTI/pVDWWmYNK4G1jeU99N3uWRIuefE0iyagRUTBjoF4eX3VPkHR0U8mbAUsT69JNhESvky4YKi8WYj8lPsHaLKP1T+aJd3r1+W2ODolqxQ0TaEZFDY6JyCHvQGbbGC4265LPmxg/LmFnexyeBhmataumzxYo6KUX4c11YsLIRlRex9tNJXfAppKqp0kL0VJmFgiX2</vt:lpwstr>
  </property>
  <property fmtid="{D5CDD505-2E9C-101B-9397-08002B2CF9AE}" pid="53" name="x1ye=54">
    <vt:lpwstr>Yz7ysdEqwDACkjGMnRbUc03nRToCrMJRdvrPRS1GkuQ6xjCNpoLHCO4XUXYn6hi1UZJoGCJY5k9MkFBi1W689uZtrwLSK7znWkNuMr/v+kkK9/pnCUtvmoLCq7Fotq8AnYR71Awe/EjS0Fmir/LSsXqpgM3Ffl8Ybla8tMWcOAqibS9pjj+aXiq7kKQuk/rIKfzM4wjGluxVsgB3KM2Bfvr7TQcykjefwA1uW9ca4HkSUu1t9PjvDNhorMDq69i</vt:lpwstr>
  </property>
  <property fmtid="{D5CDD505-2E9C-101B-9397-08002B2CF9AE}" pid="54" name="x1ye=55">
    <vt:lpwstr>KTqan5mH7Xo+9JTJlldpEl+XSMrSW8ir7/3EmuRprXjrDWw2gbni3OXKy1ut/1eNdWiCf+YVVs52YPdP2Do4rWYRvsKjvhkDfabWQfxMWk6vatZQwPFoz1QXcKXTCacJTHde3xF6uQv5r0Lyxgv7+4cZbLa3YPfny+b9hFLPV2gra1lHLLwP/dBgG6Yeei4qPv6evbEngbqXz7JrBtntrvrvonbmFIVs8o9xx78IvVFKmcaq5lhb9bnzN/0UOkw</vt:lpwstr>
  </property>
  <property fmtid="{D5CDD505-2E9C-101B-9397-08002B2CF9AE}" pid="55" name="x1ye=56">
    <vt:lpwstr>GVetvxUQfcO5/DQlZVB+GOzz5ffLGaOoBftHsOqL1rNu9nsGAC+zBCQLjkBuSEc/sfkYp0MkBgcYk+h0oNAnZYy9epM0tTbiIaPWxRGjHwaVEJOJ28b9gXRgNxPe4MKkWrvz5SYC+KRgzYaGLayOWoP+pyW/NCAZ9vLQOag0YhATFa48/TRX4VlD9todwjBCYRRYQYXHIQ2+eRjEkyobYR+gHngYLjZTN2foXaWNQZlmwYX/KpZLYL7cb8bF4km</vt:lpwstr>
  </property>
  <property fmtid="{D5CDD505-2E9C-101B-9397-08002B2CF9AE}" pid="56" name="x1ye=57">
    <vt:lpwstr>JsmVMWz4974gy4IaHQQS2+H2C0Xnp44V0Z+JZGyZGj2ogxHngTBqNOIKV8s9LlPKI72j/dNt3yrm0vGJBaZ+y1DOmDJYk5v1AN9a5zNDR4HzDe132+2iPTPPxWu2cuuYC5fGjhQX8IrECAqvU3Ji/qiemzYVW5m4JCSzEOP6RJW+lDDKxLN4z+jhEfTNzlDdqdPgN2ERcVe7yZne66Wau4Pg76xh3J9akpa2zbXXR0oRdljgplu7K1vYlaOGeNA</vt:lpwstr>
  </property>
  <property fmtid="{D5CDD505-2E9C-101B-9397-08002B2CF9AE}" pid="57" name="x1ye=58">
    <vt:lpwstr>Ms5n5BRPMqosokqPdFY4gX5Eqr8e1vnqRt55BwuETefTf5YuNAJxpOyj0cBBZpjR10g1yNygArJY7x3R+z3cimki6B8FY+1tAtElLenkjrOQOvsm2hyihzpOtWZhy06qzMi048XmtKIGay1bCiepzYyDTn0xKOGCkNM2Qxsdx+cg7P40VIPDtK04XtVn9PtQDsVBjgq1lOkVr0kTvwLV9NYKbb1Um4anOvu+s4sQiBXyJgRSQ9qsgkyTcTEHmhK</vt:lpwstr>
  </property>
  <property fmtid="{D5CDD505-2E9C-101B-9397-08002B2CF9AE}" pid="58" name="x1ye=59">
    <vt:lpwstr>kKKt/GWrLOZ3kJmmVKYlSb0Jo0qXUXSiv/goK45wHbQ5dPQKi8JKtdITZrfxBXOjejiL1DtdsO0gKQlXjAhCiRqFdTmb81THNIAnu8IAOy4SN+x/fvlGwRYP7h+MD8MO90IISYJexVttZgfx4BwAUrt+yqZXF4nCOspzg6hqu1KQZc8Ix7p/Kg0TBF+qD0h9ehwPR+nte3qSfaLDYuDrVzrvHdi8FKeEnfAFPqlU/v6Hfd48QETUczagvwRYvrl</vt:lpwstr>
  </property>
  <property fmtid="{D5CDD505-2E9C-101B-9397-08002B2CF9AE}" pid="59" name="x1ye=6">
    <vt:lpwstr>0VfDzf+Q5k14D8AY5aRjqIU1ywlFGk/TTD7P4MBEp98T7J+6ECs8pIunPNhDxKjHOou96maNDUZLEOr0N1mtn/UFVLk+wI1PG8M/zGufy+wOB+4po2Mg6GkZ3uGAesjFMzPie5ZHhbwaFekkkRzILOSkMEUDbkVcFQQ+vA9RdBa6pyPyKA+w7w68WwZ2U8mBDZjxAWDebfu2s8hh5UYnleStYAGM8XcX1LkpYhHm7wiO94M1VL4oeUFTpgxgD9Q</vt:lpwstr>
  </property>
  <property fmtid="{D5CDD505-2E9C-101B-9397-08002B2CF9AE}" pid="60" name="x1ye=60">
    <vt:lpwstr>JD4hg+j/H+0MUWOcxBYERLgEBrHKjXvONiU4OtvBffupZxf7LReT16RobW+3PWexY8YvX3Si4KS2w/ExWhR9VJ3g7FEt6FeI6fq7s6laOkB/dLfBiTFWrV5fPpB7uyY6o19XTLoOYOllLQjjPf5DZvial4MbFdW6DV50xk3J2OzIIIeP1aSw3GPIwb0DdJ1i0Z6qUjAg6B+1TaHFllC99o2y3R07qW9Qo+XXCpvr8meTh18DE5Ca33YqA4E6Z4u</vt:lpwstr>
  </property>
  <property fmtid="{D5CDD505-2E9C-101B-9397-08002B2CF9AE}" pid="61" name="x1ye=61">
    <vt:lpwstr>c5RvvNoIbvkQJcdV519KVYxLQ1BvEPcvLO8eEoAX2tevODKXS/v1mdRJShvvaAcPOGZP/9nviEoVEduRXF/BV2OPJmz8NunAPReWI4TgIc0dJcUsWxvo7D9H6y+tV/Wiof0TZE+lZ4k7Js5IbXZhZpeJ2wfusz2P86X6OQ6oVhw27gZSdbssLaJRFBmW1Q+qWU6H6zYSqS38mx3ipX8wyFfdK9DVfMPB9P81uBMtHZ4CRO+34QnLpeZztxXQF1C</vt:lpwstr>
  </property>
  <property fmtid="{D5CDD505-2E9C-101B-9397-08002B2CF9AE}" pid="62" name="x1ye=62">
    <vt:lpwstr>3JT1t4J4zD/K4j1jF0/OXx0A04A0R/ChnLfhP6gyUGoUensUL3Aazy3sOaBLAnRe5nVdBVJsLICRPI7YdjnFQ0YAY5KyNFpbD49Xo5dc2rgjz7gW1FbW2WtkfczF5EiAsX1kyoFzHOGTm8jASw2I701r1R4uuqH4IhmcyzgQJiy7EuhSv6kfmTbWvn2d3vNB8txsj9MAJYq4x3UFTbienF7zwAAhmTboXsWG8OClfJ2pQg0zbaFPlmre1Nj8Mjx</vt:lpwstr>
  </property>
  <property fmtid="{D5CDD505-2E9C-101B-9397-08002B2CF9AE}" pid="63" name="x1ye=63">
    <vt:lpwstr>bPq7ySWPDz9spN3w+3nSST3iy5oMQijBlnJdBsaRHhP8tqvcSxReDkeZaVw+q397a0e8WVwiVOvXzMLcrlOVqXFU2BzvtoW7FFMK2y+fBt9u3fwa5oH3esVAGJaXpqoiEIqTtDZ1MtrFalcH50SoupG5vrNUPn8+qZd5mWes2vu5EV+umN8oG/SIA22kn2kV2W7JGitWzfVFCPFFi1ma30mmXrxBIBFW3cyFc5UDOHuk/F3n0TRTJ+Rr7VceNcL</vt:lpwstr>
  </property>
  <property fmtid="{D5CDD505-2E9C-101B-9397-08002B2CF9AE}" pid="64" name="x1ye=64">
    <vt:lpwstr>7ZWSJGYT1M2gx0SHiJ4Q554arVfv1epvSYH8AHblVOEqpn95hPIkh6V7uh/ar78zWEdDM80fRKNuq/GTqCo6kxMUNjQxcekTyi8ztiAVnaj0pbG53BNWLv1aAdhxLH5lLGG2xfbQaUkvgPAQPe9TXXyKRoXc4AGk0xUYCbkXoq86fSESk4mkzkbqz1HoRjniorgJvH0ixBbXiEg1HPktkUNAoHu+8JiAuxVOqNNRnHz9fRdyQFCl2uYEJy0JAi0</vt:lpwstr>
  </property>
  <property fmtid="{D5CDD505-2E9C-101B-9397-08002B2CF9AE}" pid="65" name="x1ye=65">
    <vt:lpwstr>visyHnw77mFqD3BEGKsA8/cLw1zG9lyi9pf7WGnS4BfO7DpzLAO9AHKxNBjdg9vwdsULTpB3NKxOwuR8HJHA/a9Rm0W6x/qDRrHTZKoGHBknQKMRtqCt+s3kRUHQ3vE0sETMmCagI/OUPSFvQRpy3s7j7TpLoxmRsMji/Az2N8vqtn3sJ1+JHALVHsIHlCcTIAyNtm9wn6HVE/KpwdvTXOehb0x1B0ygQ/714FMjRnztOQUkdTJY9th0tD5PVLk</vt:lpwstr>
  </property>
  <property fmtid="{D5CDD505-2E9C-101B-9397-08002B2CF9AE}" pid="66" name="x1ye=66">
    <vt:lpwstr>3pgJh+DpZkw+L7IXHcmk1OB8URiEuD2fdONfEJktbwlLL83KMYxIBvEg8ZspwlU/o495Npo/dmS2jl+idgRBeYnuXF7zTjq48D3Je0BOtN0M+F8LqZfEXClxkAg7mVBIoD+3xVhK9M8vQHvoq2NAF++sVgRPL+KIvX6IPVOzVWDyPyspbzlVfVcH1JT4n//HCXaBrlgo53A4jV9o1uRemDq2hM7WKWElVu4jL0V8FZK7oKRUH0gyhCcIpX4O5Oh</vt:lpwstr>
  </property>
  <property fmtid="{D5CDD505-2E9C-101B-9397-08002B2CF9AE}" pid="67" name="x1ye=67">
    <vt:lpwstr>zvB7esft0vHCXv2zKyEBO7PA2jxGWh3fQNctUxGTjOOtXc2b+iwRnSZFjvDRs6cRNXDCqObTH+R2p34zpenchHPoNXqekK9LMNqxGM/bCAG2q9v0vHZnSKknB894UO8lmVIK7ZK6PpPucYAQdQ17sH4DWo6SwV0DCZloU5lWbQIwBeWnqp5MR2v4kDfpQP7VxCOuO9MhWI8VegD7ozM2LVvNcKg/pyjPX0Mj5v0IZFi8vcoO75EFApDbx066Oma</vt:lpwstr>
  </property>
  <property fmtid="{D5CDD505-2E9C-101B-9397-08002B2CF9AE}" pid="68" name="x1ye=68">
    <vt:lpwstr>Q9SdZ0vCeHZNjAoFYEBaxBWUfkMJbUlLTdoivYl2YTVhty3urC3uSv7MGfSKf2BpC+mQXIf1m2a55iQnsgt9PmoSPqc/nawrc/Z/khDZ8VekOiPaDcdjWhPnIf7E62O0uH0YjLM1WEBQ5eSWSiIAWKCKirjEh4AFosbQLme463Zwd+gTM4rfn8LSSBHh8iMUBF6Lo4fq+pUCTGmCk9+i2+hzJzKbX3+BEvWqq91WgDVSupT0RGCyKHoaLo0c3NW</vt:lpwstr>
  </property>
  <property fmtid="{D5CDD505-2E9C-101B-9397-08002B2CF9AE}" pid="69" name="x1ye=69">
    <vt:lpwstr>vFa57c/VgYMH2raSM+SnloXFObXvZ+fOc2JX5oSrzK++Ootih/UdZYIs1FWf7RNh6ekRhvjcREPvz77um6xfSAdDQDcwr+Lp0plYpQ0OaHLSGPoLslIQLZqQeNs4Da9K31x2c1tJuEq0/8Kha+8JacidDY5xR3clh5BWqTmPw0BBSfU82cbDngW9kl5W37Um2BplO3l0YaGMebbaGVKE8UhJg6U/I5UufzRUMu8DBKAd//eyt6owNtO6l+Vb39z</vt:lpwstr>
  </property>
  <property fmtid="{D5CDD505-2E9C-101B-9397-08002B2CF9AE}" pid="70" name="x1ye=7">
    <vt:lpwstr>I0ReXsVU2PLpSkLIX4EJxtBD0vtgku/IObEkKVtZUPIhsiB++ELDnjTD4AO75zdWoVzEvqhCMVMxGrl4541xcORybcDamTIViv0JOMTS2kceKxSJmLZrLZRVAPHw6KuInupZ6kgknAt+wy6uWYYwE73WYiESk+dHadVRgqBu2iaXeaD1SHYxhJPB51qAGnOGOGtBj+GKD935MqJJQreDfjD3GtcadCOhjIX3cibmAGpZQg+gYR9Z/Wy4iXNxi2I</vt:lpwstr>
  </property>
  <property fmtid="{D5CDD505-2E9C-101B-9397-08002B2CF9AE}" pid="71" name="x1ye=70">
    <vt:lpwstr>Sbr8qnEMQgiRNK87sFH/HSpMtOPH43KgwGVnHW3rsRMnUYOexS2pebJeKAaSheS5E8gO0fn6NOTZgU463Gt734zzMiZDuA8aWHdvibT/xOCFmfjHJD0izei8pcIPQJMfzJPq8Qrtyy7zIjH2blHgge0OtXq2ksGNnvLCDDjHsM5ViX0i5kOzFmpnt+EZGovyF6EkaKSpfhAz/ggH7s+0oYXuR49nnfnDsSaZXWTIKnnxS7YwLQX7ZHr5Vb0WIwb</vt:lpwstr>
  </property>
  <property fmtid="{D5CDD505-2E9C-101B-9397-08002B2CF9AE}" pid="72" name="x1ye=71">
    <vt:lpwstr>mRfXEKAKfzTm/BCTREmfXZJiaLRHEewyBmQZzWUGX9JqgCNw8TtO6eoM05WwC+fbKDAng6ela2xLMhmRuf3krWi0Gus+U7GDbzTIMW2BPNFUOBOZvn399NNi64PpS6FuW3gLto0sCG00d8xfOw2xQcT8vjcenWvavDg1KFui7L39c9aouqyH3RL2A7oYIYNqRwy3dEIhUqU+uw0J0nFc/tkGvMtJYT4XUk9yjnQJYZspqEn7frvTGWFyYUYCfbr</vt:lpwstr>
  </property>
  <property fmtid="{D5CDD505-2E9C-101B-9397-08002B2CF9AE}" pid="73" name="x1ye=72">
    <vt:lpwstr>DPvGOQMLUzfxJVKzNcwxnqDRvSQwDZ2gToxS3Qt4nVbdRxMrPMUB1GobQhDkLzCcdHih7VDGg3oaQUQerdpHXuf0l+F6NHVCoKF+0bSeInzD4UW6x7KXvoEIBR//p+5nWkSVgV2QZdAkFjCffgCN+7E2LCVIJVfe+fpSOA8CO7oc2wewC0uU5QADTAnytJ2GVVgon/2YHpX0SOi5nYiCGN7Mras66L1BEtdYRdOKI2jRybiEz+K+dAPyQMYEJFn</vt:lpwstr>
  </property>
  <property fmtid="{D5CDD505-2E9C-101B-9397-08002B2CF9AE}" pid="74" name="x1ye=73">
    <vt:lpwstr>N0/Jy7EV1oe1xXiokTZNmwyZ9V4GI0cJ/2End+y7fxzcpn8Gc/G+scJAGILnhbJVdexeVd0z29vrbwyjxqszP3vgsMFQ87DMOW2yEraPf9Gtc7szmvT18DKt9EEZ67h+/Vwhx9jwhXl+TQzMQl3wgt29gpptQ1GYZ5vOZ1LM4bw0FT3NMAHgur6dBokD37t0He/aHJHB2w5E6Fb9tPuli/IzYp4FMrnYpoyJ4YNABLC9EeQNLfY93bZ42ycZDg8</vt:lpwstr>
  </property>
  <property fmtid="{D5CDD505-2E9C-101B-9397-08002B2CF9AE}" pid="75" name="x1ye=74">
    <vt:lpwstr>tcHdYmbGXSDpCyYoGSRK1h4mWdrL5Cf2lBN15AKnagQqn6lJlCA/XwNYNJ+16Vll53Vxq/W/+pl4gFm9kZ3j6RIKTKah5QhubkAPA+jfH8KHcYSCRczcR0ON66yOGK/gYhZ7iuyX7ht/76yHhbLzxGa4ugWjCsTL4d0uelWHk6o921jdu61RWOT+A3kznOP2I9c7LDPHT1eIwAKrajfJty9Omd7TxDyZ5RGokjDMUhoh/WfXTlAqMs4SdROxnvx</vt:lpwstr>
  </property>
  <property fmtid="{D5CDD505-2E9C-101B-9397-08002B2CF9AE}" pid="76" name="x1ye=75">
    <vt:lpwstr>xwY6JWV7cqf32RN4Ne8N5/FS1ZrGF3tpF2abTG0viu9RQIsmMZP6m6zTj/JZIXb9qZEUCAHea3187teWiAZaS07Ye5K0ezU3gn3sJVYzubfcDimIbmm7HLdHcYJx9ko2Roi1/cRlhaedxTkngHyT4IVaJdekSWGX4VaKgpQESv1cuuNBrZ3egCXYxkPbeHM6tPFBu3obnWilY2zwaOVak4pCOAJh721s3wSC/zYKV1pn9LygwSk9AP2PFJYJ1g2</vt:lpwstr>
  </property>
  <property fmtid="{D5CDD505-2E9C-101B-9397-08002B2CF9AE}" pid="77" name="x1ye=76">
    <vt:lpwstr>pyXh2iDrh6zV6W/J0ybkXrzlU78LiLEy+OhrW6a2lYNF697+R33uO4khqBSOO70/2XdQPlR544YcRgYTo45ixvGmrEFcG0wUaXVwh0/ifmsCzT297L7JHqN7h+JHhw8RWCu491kVA5QZn/1qEvLLUeDZhvYVOD8/uZKg04tXxc018YgL0oU9ghgbP6wOvYhnliNZ9aE/8so4USmydpAbq/T2MQsBVLodUSCxe6rBZFj1NC94CI+VOnFqgYv2Or9</vt:lpwstr>
  </property>
  <property fmtid="{D5CDD505-2E9C-101B-9397-08002B2CF9AE}" pid="78" name="x1ye=77">
    <vt:lpwstr>rAh0ZRmRDKJY9H4V24YHYB7CTXCtgkir9DTqpDZGZ7Mes927OiVXjicjxJXCAZBww9bm7KLvWMFLBNAFJV1j4Jz5O2WnIgazzMSXu4sUn320t+2DfeizK1/jqT9hknxVBeHdoTLV+91+QXKbUkPAc0KIss894x46P1iT+OUW92RNWrlQnqaMsJVUCymmecy3vq+U7P54MZDnCw9A6pFQyfPuLP1jLsSNm4DJAxWXd1xu521AZQ5WHeaHlMHS6pV</vt:lpwstr>
  </property>
  <property fmtid="{D5CDD505-2E9C-101B-9397-08002B2CF9AE}" pid="79" name="x1ye=78">
    <vt:lpwstr>kECPu+lGnoipYP1UJpipXnErb3nwJhkfuIa1n8RIId7laOvVbhE6mGLPZ2xPMRUQsC3bScY+kOxfFELeQymfxNzSidaphx1t073F2Ff/chWx+iwmItbnrXlZ0Ns2sBBLh1esvNEhkrOrB25dX6ms0oV0avMhDOQ9QhpW+7JKRVO1s8ibf+5W+5fE+0bpWbxPUFDd9ZzWC9HTUELuMfWFAeMpQfE8uM01BXOdoH9en3TqMHkFwj/8cds1tW2qn1L</vt:lpwstr>
  </property>
  <property fmtid="{D5CDD505-2E9C-101B-9397-08002B2CF9AE}" pid="80" name="x1ye=79">
    <vt:lpwstr>e9pqypRDlDzntm0209rxSlTmpk8Fy9r6xuxV/cBYyx87nCHJPmtl8PxkDovSinc6RhnLMUsqL0Gylsb9rU2dN9OLI+m9bz1U1xgITHUJRSYWPLebx2vc14tHejY8b5SxNM6ciYEepxM8xqzq9JZJuLvNI8ElJkWGMu+CmvXgPrKjbimXMZEtzFZ6mu4Cb7V8s9JmIB57xg3eosEhKu8J9YFfP3CIqJnfpGrimGkD2ZVwWffDluASsTw2Vj5mvjY</vt:lpwstr>
  </property>
  <property fmtid="{D5CDD505-2E9C-101B-9397-08002B2CF9AE}" pid="81" name="x1ye=8">
    <vt:lpwstr>S169bIWXvxzjPjG5W7Qgb+wCEjClBkdrpTDftcC8G/bqS8T6h+wWzNhs5VejrS+IwpijYzXxMzwDeM0Pm+CnbAL2WDnkJ9+ZzndYXbHyG7k2ItqSil6qOkdhzFiuSa1tUd3iySKUmA7ituMSSbu0cpH1Gnn55T+fqgQKOe0YQrS24dqIwtDpPIC5iJ4rmleYAZI2oHmMkpIQmauFbw+b9OWD91Csz/L1gnw4dNFN/tj7uHY3Or75GRv0x/pektJ</vt:lpwstr>
  </property>
  <property fmtid="{D5CDD505-2E9C-101B-9397-08002B2CF9AE}" pid="82" name="x1ye=80">
    <vt:lpwstr>Bi5l/sIo4JXrF+E0ZRKY61e2ecsRA/jGfW+romhEub6if5/DHtjt3BXnkJzK0qYg8v6vSvGJXt/ByaExBE6mo6cPxudZ7QNTkK/o3EfwTHMN35V1O3Mv1Z1WkTBp3Un/AfQelYNYsCiN5+26NT65fWAnuXcPP6qciSkGXcBCn/QTDp7OBo+Tx1qhH+UNttWMy2yykVXjiIkMYEs3gnimKaqnp/tb0WpdXFLwKWmyQCFmfYhLQ+hPMexih2zXOig</vt:lpwstr>
  </property>
  <property fmtid="{D5CDD505-2E9C-101B-9397-08002B2CF9AE}" pid="83" name="x1ye=81">
    <vt:lpwstr>aDzJLwVU0QvcclVvHXm5EQlMI4EE+1II5Pu4W8PdUR6sEfaqPyveaOYSLHkJYhWSa1OQ0uyv21Op+76rb8s7XiB8u4EZYRyL7lpKtgYC1fjsvqY5nYN+pDHLCourcBd743vEVoRh7IBAMZOwaIEmN/zjE9tu51HArzzJR0wdrH5EJVH674zfG1q9Wznm0W9jY50PKcwvC7/hnx2VIaM/lPt7d8sxJbvMh4lylqpRD+VQI/QJB39z54whvyUoB6j</vt:lpwstr>
  </property>
  <property fmtid="{D5CDD505-2E9C-101B-9397-08002B2CF9AE}" pid="84" name="x1ye=82">
    <vt:lpwstr>sGF/Rsx1t5lS2bPBgDpcUe1eE+tq9qPC6WtcNdBSED5XFEBFBdZWtaCeovYF9YZeUIuubZSbHxrTNAfpjSfWdHikUfq3wsqsErqPVWgTd9JXM2Ruww8IGmJwGQFYmvgP6Kb+kckBPAb27zi05sCOyzFDk2IuZRn/cZS0NiLoeCKNRKTiQZStQNkTgzgMB0uBFhiNRxls4zJuG8IS0ZhnhNx6akIDJotECp+Ma9Te6XulRCYYm64MRMpvFBX4QT/</vt:lpwstr>
  </property>
  <property fmtid="{D5CDD505-2E9C-101B-9397-08002B2CF9AE}" pid="85" name="x1ye=83">
    <vt:lpwstr>jqbxllGDGV2iNsagpz9uQjiyKb5HpOtmfcs40PEVxu0jOyeT/O5a+t9STt24WZl8I1GjIjEkF/pu43ftuEk7ssN3185FGVhXISlkY5vLv4G624gz6aqwFblkUXbOaaQIzcmhumsfIlPWYhEIbbc+LULS0QVCPTP9Nyj6vcr5Fjef6dk0OnouLgIrZ2GhiJsaspZC2qVq3EYYLLXHTOavX5J26GQ8JIX619gjIBKFZCadc1O2H7Y6vPH9qs/37ur</vt:lpwstr>
  </property>
  <property fmtid="{D5CDD505-2E9C-101B-9397-08002B2CF9AE}" pid="86" name="x1ye=84">
    <vt:lpwstr>VTJSZw5+iDSMSOM47VyMXQF+wxFNaNSsnJAC6AckYUhUR6rcfs/PAPerIUfFak5l5ckLscAvYQDtG8vh+AS0fVuTd2WLHjzkHainI4jh9a1/k8f48Lv9GCu92H4JXcfgPerTEZCjRdgJomO9h50IQ22Wg4CxX0nP4AbMSxkll5ECuGncLWUUQDvEbCZR7nCV3Vt2UXtdpyZdxFYev7Tg6NeVkHvipOkkhb5L/wi1Xi2QyYuR7JjkGbsdrx/EUbZ</vt:lpwstr>
  </property>
  <property fmtid="{D5CDD505-2E9C-101B-9397-08002B2CF9AE}" pid="87" name="x1ye=85">
    <vt:lpwstr>Wi0+6uCfaYhkk3CASpMzppQPMCHvZwbwDg64CaRoKe6rzyIOGIWd4f1zP8ICC80Ty/EJ6Kb7SjM03hZ+NLvBq3L5OAmlZJ39I85cu9SUVAwGoywDgmYe7ltNVb6LMnJMEH/qrzihqL2ivm0hXwicL+fZXmFYbx3uDUYRwFGvNV0Q1U6pEvGve2pWYZoFTQNIOlTaFsHSfxsUulgNGEpgpyCUVrRFuOdJmbQ9D/LmHFP7w9hAyR8d654X6IXSy/N</vt:lpwstr>
  </property>
  <property fmtid="{D5CDD505-2E9C-101B-9397-08002B2CF9AE}" pid="88" name="x1ye=86">
    <vt:lpwstr>PIUQh0M7DGdxAz9s/RPaFlCyiN3s2294ZJGKFcqM/194taiPulOJRrN334KODeKxYXMQsbp8jwWT7gVdC4VABVCSMCcxtlysVwiJvMNYOfAibgo7Spv0ivhHQGga+nNG3c7z83h/VcdNmvu3SvfKAPG+/dj9Z+A1iOaGHSjBebBeD6iyjNs0KJRAxyLfAcnzwB4q6bVYn34fNZQTTrJLCn1NkNh7+/2TGta/jMO9+n4Csj2vfTF1Ge5e0h3ix1t</vt:lpwstr>
  </property>
  <property fmtid="{D5CDD505-2E9C-101B-9397-08002B2CF9AE}" pid="89" name="x1ye=87">
    <vt:lpwstr>d0QJkzfFJ/uWrzaEyP1KntoXRRJRTwzbzIpikPW2TlG6lcjwS46Hk7E9O+dq414Q6duRpM1dCkD4qQ1fqAGDARwtHgjNXsehEV6L/pk4RgQQpeknmmrcjKa9H1IHi7qjWt0+TL0jIMEgmXlsTgyvuRWkAcCTMnOEGPVBF4sjTjDnGnmLaywkeG/xbZdJKmsH5FZG38SvuxkuAi/9vEZd7+Q8o/gj99Y6JG7KNQVlzGdBRVFk91fY6P4LcGhiAtO</vt:lpwstr>
  </property>
  <property fmtid="{D5CDD505-2E9C-101B-9397-08002B2CF9AE}" pid="90" name="x1ye=88">
    <vt:lpwstr>hTdPEiOpcNF0w/2+hYM/bG6uF4YOsfsVSnIKS32psdVaW+iD8Z2KfzynbTzdv1AqvkxreQuGCYMaG53wloGUAMTMXFKEPp2j03W0QcChgQkFwuuHj+Ve+qavFlm9EOdF5xRiahyUWG7tdmTcUPwA8YqFXylfiMQ/X4vviXuLWBvvG1xXSJg9N1uR6ebrMnEXgHK65wfF8yvU6khVV465kGUWFeR8fj7fbMrOYjYIZVueoTacr95/NVgy0U/imhn</vt:lpwstr>
  </property>
  <property fmtid="{D5CDD505-2E9C-101B-9397-08002B2CF9AE}" pid="91" name="x1ye=89">
    <vt:lpwstr>67S1zVkviun0/LrorNAWqAZ/RHzARjyvFbp6brnffwIfVRwMwz+yGPkj3sQ+IgJzssnQh7nKN1P0ELXqqm43vogO9HVFhaMoYDIBR8caahYheyGO4szPEO4N44OFMRnjym/VHx4WySb8GvS4SlML6zolq/aXFyQvbL3fCow0vzlS2RSXaLQxCfDC4BFhCnmcNr3CZF9kUf6bgOOjLXgCJF6S2p8ZH9zbybeU/A7PyjqTLxi/lyOPZf4vrSduDyj</vt:lpwstr>
  </property>
  <property fmtid="{D5CDD505-2E9C-101B-9397-08002B2CF9AE}" pid="92" name="x1ye=9">
    <vt:lpwstr>SHow2HL2RZWBlR/Q10Y3zhpvmrTLFDqoDYsPrI3L3IVojPNFtwOvs4pLpvbpylS3InIyApiNFPdT5xHbDBO9EdJt+uLWM/h7gMgQTrksabufF95/HVE3w7KwWFA5CYNzdaDwzucfGEVhGM8O4cpiJJ4kQUxjj+qYV7wNwPsOacZ8QJT42gXgeVbryvg9PLbjR/tweQ0U8ot8Q68BVvND2t20WjhW2dyxxzqXqrtOK2K/Nh8HVnr5JpduqErnW76</vt:lpwstr>
  </property>
  <property fmtid="{D5CDD505-2E9C-101B-9397-08002B2CF9AE}" pid="93" name="x1ye=90">
    <vt:lpwstr>t4WQR/WxiPz2zQGDRaNu91FgintCbYRfkt4kvsm9D8EnQbHA374QRuHqo89wT6PjrvQL4h1WStlvqPdirR5lWK13s3kfkVMuXUqxS922YwVBsSPekQCRCv8SrnmZcN/9tcxuADUa5ItAI/96YE/KFaGB6dDS+kE45jZ+kqTNRV2+fjGPXezno8fEat0iAiOz+oL6PX1huKJ/X+sJCM4HXzEic+ZxqVtAW2sCrf8lNmp5x1Vi2CBPps7xwsnuAzi</vt:lpwstr>
  </property>
  <property fmtid="{D5CDD505-2E9C-101B-9397-08002B2CF9AE}" pid="94" name="x1ye=91">
    <vt:lpwstr>CYCVPnMK3gAlWCUdN+t5umZLjIDHldHJfP26ll7gufWfkK/7x8IK2KbL0sZPT2jKD+ncH5kLn5UeMLdTYgmMo5ocPQAfpUyoDbXWx7fQ0jzRacGSwehPX6DrNkUBY/dsvCzpVOJ1+TE3fpQn3gZiRK3/DE0ZzILrQUGIpo+lt2CiaPhzifHdFihC7d94lYkMgZ6zXfuNnuxu6tnrxAAmnKORUeQKCSsoWw/jL05NPbupK16eMjfogDSwI7z8l/0</vt:lpwstr>
  </property>
  <property fmtid="{D5CDD505-2E9C-101B-9397-08002B2CF9AE}" pid="95" name="x1ye=92">
    <vt:lpwstr>bfrl0OrNTqzunNt5bdkfZyv6mbS6MqEAOzSoLanJ0rHYbDfuKzXofvHM5m15NDETBE0CtNZRthkYAX2KFM/+QZAohuavULmX7vRB9OxxkCbkJ5RYfGlHD9oQjKEDv+3w/tRhIXQ2Y35Nj5tY5HtTxHj76i/BTavA2+bQzxxxIiBk1J1kWOVsNSBzIz4/hhKrO8G4Q1CyPJ+3+fA2H6tKHjuXqYbeeyTxgKDP8rRwnSCoiGqhj8J2gr7JBFYAKqB</vt:lpwstr>
  </property>
  <property fmtid="{D5CDD505-2E9C-101B-9397-08002B2CF9AE}" pid="96" name="x1ye=93">
    <vt:lpwstr>uOzmOw0Ospp/1CbD1KlfbShf/id37q46IoZR9WWuOWWx2nR4CY9gzeVcYr24k7U4Pi1p83SoNRs2WWfouSzWxfI/7EEXMTX1br1SN5skkYcnEIIt5JDiSp5tmWFonxkjcXikuD5G8RVdCzCY7QoY7i8bN3eCpntXc9jd4x23pUvZpVsz7jeeGXVTqoVMz/o6MPuckE/QRsYv0qQcp3BMbBA6RZ2KWK15MnLMoRMZPypvjeBX8z8CKk0XE48SNGV</vt:lpwstr>
  </property>
  <property fmtid="{D5CDD505-2E9C-101B-9397-08002B2CF9AE}" pid="97" name="x1ye=94">
    <vt:lpwstr>oVSGO3fFIJDw/zLwYZhSMoUkn9XoDJI683ncOl3oIGUKw7te1sddSgUL+eWsKcp3+hRRVkqknYYs3g1V2ixBPGEGs190FzK1MXddLXD7PH+kxOwLSPUddpDt6w1GrgOQTgwDZGLGh+VXqQmFUoJfQ9zih8DE/Ni5ySM8IizrDLGZ+LVP34DYdfLt3XY00D6ouRsl0rySl3MfCsByLy+CAV7BsMOlLoyBy1CGmS2kJwQBZWDXbTl8k0D4uhTdaHX</vt:lpwstr>
  </property>
  <property fmtid="{D5CDD505-2E9C-101B-9397-08002B2CF9AE}" pid="98" name="x1ye=95">
    <vt:lpwstr>o5n812UpFdlXuI+689olhOUBtp2ubf3M+SPHCbTnStKLlrWyUCp8j06OTn64ld8HBnsEQFBL/3CPU+ScZ1Z7T02zZ4cGGWY1vrIUn3lA2uJemQPLAAaNcxl24a23QzHAHUKMnIL7HNq8sUK7su1xBfXy1KXPz5z5LQ8vxxfrzknHTlK0l1M+lyfEL3ODo4kPYGkfMUu3Q15/b2gZK9bhOwzuOQFBRHNx0rw2omg4zL1dZB90SHlaDtqCIpCjIsj</vt:lpwstr>
  </property>
  <property fmtid="{D5CDD505-2E9C-101B-9397-08002B2CF9AE}" pid="99" name="x1ye=96">
    <vt:lpwstr>JxcTxmnj0FR7EpQNEuswOcdL8MMGrylQUyJx1zRejL5y/nd97vbTHHCLMdG//0BKderMXgAA</vt:lpwstr>
  </property>
</Properties>
</file>